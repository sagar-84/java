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353E9" w14:textId="77777777" w:rsidR="00930E65" w:rsidRDefault="00930E65" w:rsidP="00930E65">
      <w:pPr>
        <w:autoSpaceDE w:val="0"/>
        <w:autoSpaceDN w:val="0"/>
        <w:adjustRightInd w:val="0"/>
        <w:jc w:val="both"/>
        <w:rPr>
          <w:rFonts w:ascii="Helvetica Neue" w:hAnsi="Helvetica Neue" w:cs="Helvetica Neue"/>
          <w:lang w:val="en-GB"/>
        </w:rPr>
      </w:pPr>
      <w:r>
        <w:rPr>
          <w:rFonts w:ascii="Helvetica Neue" w:hAnsi="Helvetica Neue" w:cs="Helvetica Neue"/>
          <w:lang w:val="en-GB"/>
        </w:rPr>
        <w:t>Multithreading in Java</w:t>
      </w:r>
    </w:p>
    <w:p w14:paraId="0796C98B" w14:textId="77777777" w:rsidR="00930E65" w:rsidRDefault="00930E65" w:rsidP="00930E65">
      <w:pPr>
        <w:autoSpaceDE w:val="0"/>
        <w:autoSpaceDN w:val="0"/>
        <w:adjustRightInd w:val="0"/>
        <w:jc w:val="both"/>
        <w:rPr>
          <w:rFonts w:ascii="Helvetica Neue" w:hAnsi="Helvetica Neue" w:cs="Helvetica Neue"/>
          <w:b/>
          <w:bCs/>
          <w:lang w:val="en-GB"/>
        </w:rPr>
      </w:pPr>
    </w:p>
    <w:p w14:paraId="3EBEA04E" w14:textId="77777777" w:rsidR="00930E65" w:rsidRDefault="00930E65" w:rsidP="00930E65">
      <w:pPr>
        <w:autoSpaceDE w:val="0"/>
        <w:autoSpaceDN w:val="0"/>
        <w:adjustRightInd w:val="0"/>
        <w:jc w:val="both"/>
        <w:rPr>
          <w:rFonts w:ascii="Helvetica Neue" w:hAnsi="Helvetica Neue" w:cs="Helvetica Neue"/>
          <w:lang w:val="en-GB"/>
        </w:rPr>
      </w:pPr>
      <w:r>
        <w:rPr>
          <w:rFonts w:ascii="Helvetica Neue" w:hAnsi="Helvetica Neue" w:cs="Helvetica Neue"/>
          <w:b/>
          <w:bCs/>
          <w:lang w:val="en-GB"/>
        </w:rPr>
        <w:t> Multithreading in </w:t>
      </w:r>
      <w:hyperlink r:id="rId5" w:history="1">
        <w:r>
          <w:rPr>
            <w:rFonts w:ascii="Helvetica Neue" w:hAnsi="Helvetica Neue" w:cs="Helvetica Neue"/>
            <w:b/>
            <w:bCs/>
            <w:color w:val="DCA10D"/>
            <w:lang w:val="en-GB"/>
          </w:rPr>
          <w:t>Java</w:t>
        </w:r>
      </w:hyperlink>
      <w:r>
        <w:rPr>
          <w:rFonts w:ascii="Helvetica Neue" w:hAnsi="Helvetica Neue" w:cs="Helvetica Neue"/>
          <w:lang w:val="en-GB"/>
        </w:rPr>
        <w:t> is a process of executing multiple threads simultaneously.</w:t>
      </w:r>
    </w:p>
    <w:p w14:paraId="32189CC4" w14:textId="77777777" w:rsidR="00930E65" w:rsidRDefault="00930E65" w:rsidP="00930E65">
      <w:pPr>
        <w:autoSpaceDE w:val="0"/>
        <w:autoSpaceDN w:val="0"/>
        <w:adjustRightInd w:val="0"/>
        <w:jc w:val="both"/>
        <w:rPr>
          <w:rFonts w:ascii="Helvetica Neue" w:hAnsi="Helvetica Neue" w:cs="Helvetica Neue"/>
          <w:lang w:val="en-GB"/>
        </w:rPr>
      </w:pPr>
      <w:r>
        <w:rPr>
          <w:rFonts w:ascii="Helvetica Neue" w:hAnsi="Helvetica Neue" w:cs="Helvetica Neue"/>
          <w:lang w:val="en-GB"/>
        </w:rPr>
        <w:t>A thread is a lightweight sub-process, the smallest unit of processing. Multiprocessing and multithreading, both are used to achieve multitasking.</w:t>
      </w:r>
    </w:p>
    <w:p w14:paraId="7542C92A" w14:textId="77777777" w:rsidR="00930E65" w:rsidRDefault="00930E65" w:rsidP="00930E65">
      <w:pPr>
        <w:autoSpaceDE w:val="0"/>
        <w:autoSpaceDN w:val="0"/>
        <w:adjustRightInd w:val="0"/>
        <w:jc w:val="both"/>
        <w:rPr>
          <w:rFonts w:ascii="Helvetica Neue" w:hAnsi="Helvetica Neue" w:cs="Helvetica Neue"/>
          <w:lang w:val="en-GB"/>
        </w:rPr>
      </w:pPr>
      <w:r>
        <w:rPr>
          <w:rFonts w:ascii="Helvetica Neue" w:hAnsi="Helvetica Neue" w:cs="Helvetica Neue"/>
          <w:lang w:val="en-GB"/>
        </w:rPr>
        <w:t>However, we use multithreading than multiprocessing because threads use a shared memory area. They don't allocate separate memory area so saves memory, and context-switching between the threads takes less time than process.</w:t>
      </w:r>
    </w:p>
    <w:p w14:paraId="1E2C58C8" w14:textId="77777777" w:rsidR="00930E65" w:rsidRDefault="00930E65" w:rsidP="00930E65">
      <w:pPr>
        <w:autoSpaceDE w:val="0"/>
        <w:autoSpaceDN w:val="0"/>
        <w:adjustRightInd w:val="0"/>
        <w:jc w:val="both"/>
        <w:rPr>
          <w:rFonts w:ascii="Helvetica Neue" w:hAnsi="Helvetica Neue" w:cs="Helvetica Neue"/>
          <w:lang w:val="en-GB"/>
        </w:rPr>
      </w:pPr>
      <w:r>
        <w:rPr>
          <w:rFonts w:ascii="Helvetica Neue" w:hAnsi="Helvetica Neue" w:cs="Helvetica Neue"/>
          <w:lang w:val="en-GB"/>
        </w:rPr>
        <w:t>Java Multithreading is mostly used in games, animation, etc.</w:t>
      </w:r>
    </w:p>
    <w:p w14:paraId="2656A256" w14:textId="77777777" w:rsidR="00930E65" w:rsidRDefault="00930E65" w:rsidP="00930E65">
      <w:pPr>
        <w:autoSpaceDE w:val="0"/>
        <w:autoSpaceDN w:val="0"/>
        <w:adjustRightInd w:val="0"/>
        <w:rPr>
          <w:rFonts w:ascii="Helvetica Neue" w:hAnsi="Helvetica Neue" w:cs="Helvetica Neue"/>
          <w:lang w:val="en-GB"/>
        </w:rPr>
      </w:pPr>
      <w:r>
        <w:rPr>
          <w:rFonts w:ascii="Helvetica Neue" w:hAnsi="Helvetica Neue" w:cs="Helvetica Neue"/>
          <w:lang w:val="en-GB"/>
        </w:rPr>
        <w:t> Advantages of Java Multithreading</w:t>
      </w:r>
    </w:p>
    <w:p w14:paraId="649E8120" w14:textId="77777777" w:rsidR="00930E65" w:rsidRDefault="00930E65" w:rsidP="00930E65">
      <w:pPr>
        <w:autoSpaceDE w:val="0"/>
        <w:autoSpaceDN w:val="0"/>
        <w:adjustRightInd w:val="0"/>
        <w:jc w:val="both"/>
        <w:rPr>
          <w:rFonts w:ascii="Helvetica Neue" w:hAnsi="Helvetica Neue" w:cs="Helvetica Neue"/>
          <w:lang w:val="en-GB"/>
        </w:rPr>
      </w:pPr>
      <w:r>
        <w:rPr>
          <w:rFonts w:ascii="Helvetica Neue" w:hAnsi="Helvetica Neue" w:cs="Helvetica Neue"/>
          <w:lang w:val="en-GB"/>
        </w:rPr>
        <w:t>1) It </w:t>
      </w:r>
      <w:r>
        <w:rPr>
          <w:rFonts w:ascii="Helvetica Neue" w:hAnsi="Helvetica Neue" w:cs="Helvetica Neue"/>
          <w:b/>
          <w:bCs/>
          <w:lang w:val="en-GB"/>
        </w:rPr>
        <w:t>doesn't block the user</w:t>
      </w:r>
      <w:r>
        <w:rPr>
          <w:rFonts w:ascii="Helvetica Neue" w:hAnsi="Helvetica Neue" w:cs="Helvetica Neue"/>
          <w:lang w:val="en-GB"/>
        </w:rPr>
        <w:t> because threads are independent and you can perform multiple operations at the same time.</w:t>
      </w:r>
    </w:p>
    <w:p w14:paraId="2FCC9832" w14:textId="77777777" w:rsidR="00930E65" w:rsidRDefault="00930E65" w:rsidP="00930E65">
      <w:pPr>
        <w:autoSpaceDE w:val="0"/>
        <w:autoSpaceDN w:val="0"/>
        <w:adjustRightInd w:val="0"/>
        <w:jc w:val="both"/>
        <w:rPr>
          <w:rFonts w:ascii="Helvetica Neue" w:hAnsi="Helvetica Neue" w:cs="Helvetica Neue"/>
          <w:lang w:val="en-GB"/>
        </w:rPr>
      </w:pPr>
      <w:r>
        <w:rPr>
          <w:rFonts w:ascii="Helvetica Neue" w:hAnsi="Helvetica Neue" w:cs="Helvetica Neue"/>
          <w:lang w:val="en-GB"/>
        </w:rPr>
        <w:t>2) You </w:t>
      </w:r>
      <w:r>
        <w:rPr>
          <w:rFonts w:ascii="Helvetica Neue" w:hAnsi="Helvetica Neue" w:cs="Helvetica Neue"/>
          <w:b/>
          <w:bCs/>
          <w:lang w:val="en-GB"/>
        </w:rPr>
        <w:t>can perform many operations together, so it saves time</w:t>
      </w:r>
      <w:r>
        <w:rPr>
          <w:rFonts w:ascii="Helvetica Neue" w:hAnsi="Helvetica Neue" w:cs="Helvetica Neue"/>
          <w:lang w:val="en-GB"/>
        </w:rPr>
        <w:t>.</w:t>
      </w:r>
    </w:p>
    <w:p w14:paraId="56F77B66" w14:textId="77777777" w:rsidR="00930E65" w:rsidRDefault="00930E65" w:rsidP="00930E65">
      <w:pPr>
        <w:autoSpaceDE w:val="0"/>
        <w:autoSpaceDN w:val="0"/>
        <w:adjustRightInd w:val="0"/>
        <w:jc w:val="both"/>
        <w:rPr>
          <w:rFonts w:ascii="Helvetica Neue" w:hAnsi="Helvetica Neue" w:cs="Helvetica Neue"/>
          <w:lang w:val="en-GB"/>
        </w:rPr>
      </w:pPr>
      <w:r>
        <w:rPr>
          <w:rFonts w:ascii="Helvetica Neue" w:hAnsi="Helvetica Neue" w:cs="Helvetica Neue"/>
          <w:lang w:val="en-GB"/>
        </w:rPr>
        <w:t>3) Threads are </w:t>
      </w:r>
      <w:r>
        <w:rPr>
          <w:rFonts w:ascii="Helvetica Neue" w:hAnsi="Helvetica Neue" w:cs="Helvetica Neue"/>
          <w:b/>
          <w:bCs/>
          <w:lang w:val="en-GB"/>
        </w:rPr>
        <w:t>independent</w:t>
      </w:r>
      <w:r>
        <w:rPr>
          <w:rFonts w:ascii="Helvetica Neue" w:hAnsi="Helvetica Neue" w:cs="Helvetica Neue"/>
          <w:lang w:val="en-GB"/>
        </w:rPr>
        <w:t>, so it doesn't affect other threads if an exception occurs in a single thread.</w:t>
      </w:r>
    </w:p>
    <w:p w14:paraId="6F45CB99" w14:textId="77777777" w:rsidR="00930E65" w:rsidRDefault="00930E65" w:rsidP="00930E65">
      <w:pPr>
        <w:autoSpaceDE w:val="0"/>
        <w:autoSpaceDN w:val="0"/>
        <w:adjustRightInd w:val="0"/>
        <w:rPr>
          <w:rFonts w:ascii="Helvetica Neue" w:hAnsi="Helvetica Neue" w:cs="Helvetica Neue"/>
          <w:lang w:val="en-GB"/>
        </w:rPr>
      </w:pPr>
    </w:p>
    <w:p w14:paraId="63A09ABA" w14:textId="77777777" w:rsidR="00930E65" w:rsidRDefault="00930E65" w:rsidP="00930E65">
      <w:pPr>
        <w:autoSpaceDE w:val="0"/>
        <w:autoSpaceDN w:val="0"/>
        <w:adjustRightInd w:val="0"/>
        <w:rPr>
          <w:rFonts w:ascii="Helvetica Neue" w:hAnsi="Helvetica Neue" w:cs="Helvetica Neue"/>
          <w:lang w:val="en-GB"/>
        </w:rPr>
      </w:pPr>
    </w:p>
    <w:p w14:paraId="235CAC03" w14:textId="77777777" w:rsidR="00930E65" w:rsidRDefault="00930E65" w:rsidP="00930E65">
      <w:pPr>
        <w:autoSpaceDE w:val="0"/>
        <w:autoSpaceDN w:val="0"/>
        <w:adjustRightInd w:val="0"/>
        <w:spacing w:after="40"/>
        <w:jc w:val="both"/>
        <w:rPr>
          <w:rFonts w:ascii="Helvetica Neue" w:hAnsi="Helvetica Neue" w:cs="Helvetica Neue"/>
          <w:b/>
          <w:bCs/>
          <w:sz w:val="28"/>
          <w:szCs w:val="28"/>
          <w:lang w:val="en-GB"/>
        </w:rPr>
      </w:pPr>
      <w:r>
        <w:rPr>
          <w:rFonts w:ascii="Helvetica Neue" w:hAnsi="Helvetica Neue" w:cs="Helvetica Neue"/>
          <w:b/>
          <w:bCs/>
          <w:sz w:val="28"/>
          <w:szCs w:val="28"/>
          <w:lang w:val="en-GB"/>
        </w:rPr>
        <w:t>Multitasking</w:t>
      </w:r>
    </w:p>
    <w:p w14:paraId="353FABC8" w14:textId="77777777" w:rsidR="00930E65" w:rsidRDefault="00930E65" w:rsidP="00930E65">
      <w:pPr>
        <w:autoSpaceDE w:val="0"/>
        <w:autoSpaceDN w:val="0"/>
        <w:adjustRightInd w:val="0"/>
        <w:jc w:val="both"/>
        <w:rPr>
          <w:rFonts w:ascii="Helvetica Neue" w:hAnsi="Helvetica Neue" w:cs="Helvetica Neue"/>
          <w:lang w:val="en-GB"/>
        </w:rPr>
      </w:pPr>
      <w:r>
        <w:rPr>
          <w:rFonts w:ascii="Helvetica Neue" w:hAnsi="Helvetica Neue" w:cs="Helvetica Neue"/>
          <w:lang w:val="en-GB"/>
        </w:rPr>
        <w:t>Multitasking is a process of executing multiple tasks simultaneously. We use multitasking to utilize the CPU. Multitasking can be achieved in two ways:</w:t>
      </w:r>
    </w:p>
    <w:p w14:paraId="66ADF670" w14:textId="77777777" w:rsidR="00930E65" w:rsidRDefault="00930E65" w:rsidP="00930E65">
      <w:pPr>
        <w:numPr>
          <w:ilvl w:val="0"/>
          <w:numId w:val="1"/>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Process-based Multitasking (Multiprocessing)</w:t>
      </w:r>
    </w:p>
    <w:p w14:paraId="3AD41E46" w14:textId="77777777" w:rsidR="00930E65" w:rsidRDefault="00930E65" w:rsidP="00930E65">
      <w:pPr>
        <w:numPr>
          <w:ilvl w:val="0"/>
          <w:numId w:val="1"/>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Thread-based Multitasking (Multithreading)</w:t>
      </w:r>
    </w:p>
    <w:p w14:paraId="769A395F" w14:textId="77777777" w:rsidR="00930E65" w:rsidRDefault="00930E65" w:rsidP="00930E65">
      <w:pPr>
        <w:autoSpaceDE w:val="0"/>
        <w:autoSpaceDN w:val="0"/>
        <w:adjustRightInd w:val="0"/>
        <w:spacing w:after="40"/>
        <w:jc w:val="both"/>
        <w:rPr>
          <w:rFonts w:ascii="Helvetica Neue" w:hAnsi="Helvetica Neue" w:cs="Helvetica Neue"/>
          <w:b/>
          <w:bCs/>
          <w:sz w:val="28"/>
          <w:szCs w:val="28"/>
          <w:lang w:val="en-GB"/>
        </w:rPr>
      </w:pPr>
      <w:r>
        <w:rPr>
          <w:rFonts w:ascii="Helvetica Neue" w:hAnsi="Helvetica Neue" w:cs="Helvetica Neue"/>
          <w:b/>
          <w:bCs/>
          <w:sz w:val="28"/>
          <w:szCs w:val="28"/>
          <w:lang w:val="en-GB"/>
        </w:rPr>
        <w:t>1) Process-based Multitasking (Multiprocessing)</w:t>
      </w:r>
    </w:p>
    <w:p w14:paraId="1597D877" w14:textId="77777777" w:rsidR="00930E65" w:rsidRDefault="00930E65" w:rsidP="00930E65">
      <w:pPr>
        <w:numPr>
          <w:ilvl w:val="0"/>
          <w:numId w:val="2"/>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Each process has an address in memory. In other words, each process allocates a separate memory area.</w:t>
      </w:r>
    </w:p>
    <w:p w14:paraId="7D5816E2" w14:textId="77777777" w:rsidR="00930E65" w:rsidRDefault="00930E65" w:rsidP="00930E65">
      <w:pPr>
        <w:numPr>
          <w:ilvl w:val="0"/>
          <w:numId w:val="2"/>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A process is heavyweight.</w:t>
      </w:r>
    </w:p>
    <w:p w14:paraId="3772CB25" w14:textId="77777777" w:rsidR="00930E65" w:rsidRDefault="00930E65" w:rsidP="00930E65">
      <w:pPr>
        <w:numPr>
          <w:ilvl w:val="0"/>
          <w:numId w:val="2"/>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Cost of communication between the process is high.</w:t>
      </w:r>
    </w:p>
    <w:p w14:paraId="49E82BC6" w14:textId="77777777" w:rsidR="00930E65" w:rsidRDefault="00930E65" w:rsidP="00930E65">
      <w:pPr>
        <w:numPr>
          <w:ilvl w:val="0"/>
          <w:numId w:val="2"/>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Switching from one process to another requires some time for saving and loading </w:t>
      </w:r>
      <w:hyperlink r:id="rId6" w:history="1">
        <w:r>
          <w:rPr>
            <w:rFonts w:ascii="Helvetica Neue" w:hAnsi="Helvetica Neue" w:cs="Helvetica Neue"/>
            <w:color w:val="DCA10D"/>
            <w:lang w:val="en-GB"/>
          </w:rPr>
          <w:t>registers</w:t>
        </w:r>
      </w:hyperlink>
      <w:r>
        <w:rPr>
          <w:rFonts w:ascii="Helvetica Neue" w:hAnsi="Helvetica Neue" w:cs="Helvetica Neue"/>
          <w:lang w:val="en-GB"/>
        </w:rPr>
        <w:t>, memory maps, updating lists, etc.</w:t>
      </w:r>
    </w:p>
    <w:p w14:paraId="6AE422E5" w14:textId="77777777" w:rsidR="00930E65" w:rsidRDefault="00930E65" w:rsidP="00930E65">
      <w:pPr>
        <w:autoSpaceDE w:val="0"/>
        <w:autoSpaceDN w:val="0"/>
        <w:adjustRightInd w:val="0"/>
        <w:spacing w:after="40"/>
        <w:jc w:val="both"/>
        <w:rPr>
          <w:rFonts w:ascii="Helvetica Neue" w:hAnsi="Helvetica Neue" w:cs="Helvetica Neue"/>
          <w:b/>
          <w:bCs/>
          <w:sz w:val="28"/>
          <w:szCs w:val="28"/>
          <w:lang w:val="en-GB"/>
        </w:rPr>
      </w:pPr>
      <w:r>
        <w:rPr>
          <w:rFonts w:ascii="Helvetica Neue" w:hAnsi="Helvetica Neue" w:cs="Helvetica Neue"/>
          <w:b/>
          <w:bCs/>
          <w:sz w:val="28"/>
          <w:szCs w:val="28"/>
          <w:lang w:val="en-GB"/>
        </w:rPr>
        <w:t>2) Thread-based Multitasking (Multithreading)</w:t>
      </w:r>
    </w:p>
    <w:p w14:paraId="4D1B8E79" w14:textId="77777777" w:rsidR="00930E65" w:rsidRDefault="00930E65" w:rsidP="00930E65">
      <w:pPr>
        <w:numPr>
          <w:ilvl w:val="0"/>
          <w:numId w:val="3"/>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Threads share the same address space.</w:t>
      </w:r>
    </w:p>
    <w:p w14:paraId="3535855C" w14:textId="77777777" w:rsidR="00930E65" w:rsidRDefault="00930E65" w:rsidP="00930E65">
      <w:pPr>
        <w:numPr>
          <w:ilvl w:val="0"/>
          <w:numId w:val="3"/>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A thread is lightweight.</w:t>
      </w:r>
    </w:p>
    <w:p w14:paraId="6149E63F" w14:textId="77777777" w:rsidR="00930E65" w:rsidRDefault="00930E65" w:rsidP="00930E65">
      <w:pPr>
        <w:numPr>
          <w:ilvl w:val="0"/>
          <w:numId w:val="3"/>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Cost of communication between the thread is low.</w:t>
      </w:r>
    </w:p>
    <w:p w14:paraId="6B12F831" w14:textId="77777777" w:rsidR="00930E65" w:rsidRDefault="00930E65" w:rsidP="00930E65">
      <w:pPr>
        <w:autoSpaceDE w:val="0"/>
        <w:autoSpaceDN w:val="0"/>
        <w:adjustRightInd w:val="0"/>
        <w:rPr>
          <w:rFonts w:ascii="Helvetica Neue" w:hAnsi="Helvetica Neue" w:cs="Helvetica Neue"/>
          <w:lang w:val="en-GB"/>
        </w:rPr>
      </w:pPr>
    </w:p>
    <w:p w14:paraId="51C872ED" w14:textId="77777777" w:rsidR="00930E65" w:rsidRDefault="00930E65" w:rsidP="00930E65">
      <w:pPr>
        <w:autoSpaceDE w:val="0"/>
        <w:autoSpaceDN w:val="0"/>
        <w:adjustRightInd w:val="0"/>
        <w:rPr>
          <w:rFonts w:ascii="Helvetica Neue" w:hAnsi="Helvetica Neue" w:cs="Helvetica Neue"/>
          <w:lang w:val="en-GB"/>
        </w:rPr>
      </w:pPr>
    </w:p>
    <w:p w14:paraId="11EDC325" w14:textId="77777777" w:rsidR="00930E65" w:rsidRDefault="00930E65" w:rsidP="00930E65">
      <w:pPr>
        <w:autoSpaceDE w:val="0"/>
        <w:autoSpaceDN w:val="0"/>
        <w:adjustRightInd w:val="0"/>
        <w:jc w:val="both"/>
        <w:rPr>
          <w:rFonts w:ascii="Helvetica Neue" w:hAnsi="Helvetica Neue" w:cs="Helvetica Neue"/>
          <w:lang w:val="en-GB"/>
        </w:rPr>
      </w:pPr>
      <w:r>
        <w:rPr>
          <w:rFonts w:ascii="Helvetica Neue" w:hAnsi="Helvetica Neue" w:cs="Helvetica Neue"/>
          <w:lang w:val="en-GB"/>
        </w:rPr>
        <w:t>Life cycle of a Thread (Thread States)</w:t>
      </w:r>
    </w:p>
    <w:p w14:paraId="69641C22" w14:textId="77777777" w:rsidR="00930E65" w:rsidRDefault="00930E65" w:rsidP="00930E65">
      <w:pPr>
        <w:autoSpaceDE w:val="0"/>
        <w:autoSpaceDN w:val="0"/>
        <w:adjustRightInd w:val="0"/>
        <w:rPr>
          <w:rFonts w:ascii="Helvetica Neue" w:hAnsi="Helvetica Neue" w:cs="Helvetica Neue"/>
          <w:lang w:val="en-GB"/>
        </w:rPr>
      </w:pPr>
    </w:p>
    <w:p w14:paraId="40983F4F" w14:textId="77777777" w:rsidR="00930E65" w:rsidRDefault="00930E65" w:rsidP="00930E65">
      <w:pPr>
        <w:numPr>
          <w:ilvl w:val="0"/>
          <w:numId w:val="4"/>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New</w:t>
      </w:r>
    </w:p>
    <w:p w14:paraId="2BC19650" w14:textId="77777777" w:rsidR="00930E65" w:rsidRDefault="00930E65" w:rsidP="00930E65">
      <w:pPr>
        <w:numPr>
          <w:ilvl w:val="0"/>
          <w:numId w:val="4"/>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Runnable</w:t>
      </w:r>
    </w:p>
    <w:p w14:paraId="3CB04205" w14:textId="77777777" w:rsidR="00930E65" w:rsidRDefault="00930E65" w:rsidP="00930E65">
      <w:pPr>
        <w:numPr>
          <w:ilvl w:val="0"/>
          <w:numId w:val="4"/>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Running</w:t>
      </w:r>
    </w:p>
    <w:p w14:paraId="50E1942E" w14:textId="77777777" w:rsidR="00930E65" w:rsidRDefault="00930E65" w:rsidP="00930E65">
      <w:pPr>
        <w:numPr>
          <w:ilvl w:val="0"/>
          <w:numId w:val="4"/>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Non-Runnable (Blocked)</w:t>
      </w:r>
    </w:p>
    <w:p w14:paraId="78FE84CB" w14:textId="77777777" w:rsidR="00930E65" w:rsidRDefault="00930E65" w:rsidP="00930E65">
      <w:pPr>
        <w:numPr>
          <w:ilvl w:val="0"/>
          <w:numId w:val="4"/>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Terminated</w:t>
      </w:r>
    </w:p>
    <w:p w14:paraId="57396903" w14:textId="77777777" w:rsidR="00930E65" w:rsidRDefault="00930E65" w:rsidP="00930E65">
      <w:pPr>
        <w:autoSpaceDE w:val="0"/>
        <w:autoSpaceDN w:val="0"/>
        <w:adjustRightInd w:val="0"/>
        <w:rPr>
          <w:rFonts w:ascii="Helvetica Neue" w:hAnsi="Helvetica Neue" w:cs="Helvetica Neue"/>
          <w:lang w:val="en-GB"/>
        </w:rPr>
      </w:pPr>
    </w:p>
    <w:p w14:paraId="507E8F4D" w14:textId="77777777" w:rsidR="00930E65" w:rsidRDefault="00930E65" w:rsidP="00930E65">
      <w:pPr>
        <w:autoSpaceDE w:val="0"/>
        <w:autoSpaceDN w:val="0"/>
        <w:adjustRightInd w:val="0"/>
        <w:spacing w:after="40"/>
        <w:jc w:val="both"/>
        <w:rPr>
          <w:rFonts w:ascii="Helvetica Neue" w:hAnsi="Helvetica Neue" w:cs="Helvetica Neue"/>
          <w:b/>
          <w:bCs/>
          <w:sz w:val="28"/>
          <w:szCs w:val="28"/>
          <w:lang w:val="en-GB"/>
        </w:rPr>
      </w:pPr>
      <w:r>
        <w:rPr>
          <w:rFonts w:ascii="Helvetica Neue" w:hAnsi="Helvetica Neue" w:cs="Helvetica Neue"/>
          <w:b/>
          <w:bCs/>
          <w:sz w:val="28"/>
          <w:szCs w:val="28"/>
          <w:lang w:val="en-GB"/>
        </w:rPr>
        <w:lastRenderedPageBreak/>
        <w:t>1) New</w:t>
      </w:r>
    </w:p>
    <w:p w14:paraId="224C5670" w14:textId="77777777" w:rsidR="00930E65" w:rsidRDefault="00930E65" w:rsidP="00930E65">
      <w:pPr>
        <w:autoSpaceDE w:val="0"/>
        <w:autoSpaceDN w:val="0"/>
        <w:adjustRightInd w:val="0"/>
        <w:jc w:val="both"/>
        <w:rPr>
          <w:rFonts w:ascii="Helvetica Neue" w:hAnsi="Helvetica Neue" w:cs="Helvetica Neue"/>
          <w:lang w:val="en-GB"/>
        </w:rPr>
      </w:pPr>
      <w:r>
        <w:rPr>
          <w:rFonts w:ascii="Helvetica Neue" w:hAnsi="Helvetica Neue" w:cs="Helvetica Neue"/>
          <w:lang w:val="en-GB"/>
        </w:rPr>
        <w:t>The thread is in new state if you create an instance of Thread class but before the invocation of start() method.</w:t>
      </w:r>
    </w:p>
    <w:p w14:paraId="659CDBE1" w14:textId="77777777" w:rsidR="00930E65" w:rsidRDefault="00930E65" w:rsidP="00930E65">
      <w:pPr>
        <w:autoSpaceDE w:val="0"/>
        <w:autoSpaceDN w:val="0"/>
        <w:adjustRightInd w:val="0"/>
        <w:rPr>
          <w:rFonts w:ascii="Helvetica Neue" w:hAnsi="Helvetica Neue" w:cs="Helvetica Neue"/>
          <w:lang w:val="en-GB"/>
        </w:rPr>
      </w:pPr>
    </w:p>
    <w:p w14:paraId="4DAC34BC" w14:textId="77777777" w:rsidR="00930E65" w:rsidRDefault="00930E65" w:rsidP="00930E65">
      <w:pPr>
        <w:autoSpaceDE w:val="0"/>
        <w:autoSpaceDN w:val="0"/>
        <w:adjustRightInd w:val="0"/>
        <w:spacing w:after="40"/>
        <w:rPr>
          <w:rFonts w:ascii="Helvetica Neue" w:hAnsi="Helvetica Neue" w:cs="Helvetica Neue"/>
          <w:b/>
          <w:bCs/>
          <w:sz w:val="28"/>
          <w:szCs w:val="28"/>
          <w:lang w:val="en-GB"/>
        </w:rPr>
      </w:pPr>
      <w:r>
        <w:rPr>
          <w:rFonts w:ascii="Helvetica Neue" w:hAnsi="Helvetica Neue" w:cs="Helvetica Neue"/>
          <w:b/>
          <w:bCs/>
          <w:sz w:val="28"/>
          <w:szCs w:val="28"/>
          <w:lang w:val="en-GB"/>
        </w:rPr>
        <w:t>2) Runnable</w:t>
      </w:r>
    </w:p>
    <w:p w14:paraId="626FDCA6" w14:textId="77777777" w:rsidR="00930E65" w:rsidRDefault="00930E65" w:rsidP="00930E65">
      <w:pPr>
        <w:autoSpaceDE w:val="0"/>
        <w:autoSpaceDN w:val="0"/>
        <w:adjustRightInd w:val="0"/>
        <w:rPr>
          <w:rFonts w:ascii="Helvetica Neue" w:hAnsi="Helvetica Neue" w:cs="Helvetica Neue"/>
          <w:lang w:val="en-GB"/>
        </w:rPr>
      </w:pPr>
      <w:r>
        <w:rPr>
          <w:rFonts w:ascii="Helvetica Neue" w:hAnsi="Helvetica Neue" w:cs="Helvetica Neue"/>
          <w:lang w:val="en-GB"/>
        </w:rPr>
        <w:t>The thread is in runnable state after invocation of start() method, but the thread scheduler has not selected it to be the running thread.</w:t>
      </w:r>
    </w:p>
    <w:p w14:paraId="7870A9AA" w14:textId="77777777" w:rsidR="00930E65" w:rsidRDefault="00930E65" w:rsidP="00930E65">
      <w:pPr>
        <w:autoSpaceDE w:val="0"/>
        <w:autoSpaceDN w:val="0"/>
        <w:adjustRightInd w:val="0"/>
        <w:spacing w:after="40"/>
        <w:rPr>
          <w:rFonts w:ascii="Helvetica Neue" w:hAnsi="Helvetica Neue" w:cs="Helvetica Neue"/>
          <w:b/>
          <w:bCs/>
          <w:sz w:val="28"/>
          <w:szCs w:val="28"/>
          <w:lang w:val="en-GB"/>
        </w:rPr>
      </w:pPr>
      <w:r>
        <w:rPr>
          <w:rFonts w:ascii="Helvetica Neue" w:hAnsi="Helvetica Neue" w:cs="Helvetica Neue"/>
          <w:b/>
          <w:bCs/>
          <w:sz w:val="28"/>
          <w:szCs w:val="28"/>
          <w:lang w:val="en-GB"/>
        </w:rPr>
        <w:t>3) Running</w:t>
      </w:r>
    </w:p>
    <w:p w14:paraId="1529C50A" w14:textId="77777777" w:rsidR="00930E65" w:rsidRDefault="00930E65" w:rsidP="00930E65">
      <w:pPr>
        <w:autoSpaceDE w:val="0"/>
        <w:autoSpaceDN w:val="0"/>
        <w:adjustRightInd w:val="0"/>
        <w:rPr>
          <w:rFonts w:ascii="Helvetica Neue" w:hAnsi="Helvetica Neue" w:cs="Helvetica Neue"/>
          <w:lang w:val="en-GB"/>
        </w:rPr>
      </w:pPr>
      <w:r>
        <w:rPr>
          <w:rFonts w:ascii="Helvetica Neue" w:hAnsi="Helvetica Neue" w:cs="Helvetica Neue"/>
          <w:lang w:val="en-GB"/>
        </w:rPr>
        <w:t>The thread is in running state if the thread scheduler has selected it.</w:t>
      </w:r>
    </w:p>
    <w:p w14:paraId="7E78C1DB" w14:textId="77777777" w:rsidR="00930E65" w:rsidRDefault="00930E65" w:rsidP="00930E65">
      <w:pPr>
        <w:autoSpaceDE w:val="0"/>
        <w:autoSpaceDN w:val="0"/>
        <w:adjustRightInd w:val="0"/>
        <w:spacing w:after="40"/>
        <w:rPr>
          <w:rFonts w:ascii="Helvetica Neue" w:hAnsi="Helvetica Neue" w:cs="Helvetica Neue"/>
          <w:b/>
          <w:bCs/>
          <w:sz w:val="28"/>
          <w:szCs w:val="28"/>
          <w:lang w:val="en-GB"/>
        </w:rPr>
      </w:pPr>
      <w:r>
        <w:rPr>
          <w:rFonts w:ascii="Helvetica Neue" w:hAnsi="Helvetica Neue" w:cs="Helvetica Neue"/>
          <w:b/>
          <w:bCs/>
          <w:sz w:val="28"/>
          <w:szCs w:val="28"/>
          <w:lang w:val="en-GB"/>
        </w:rPr>
        <w:t>4) Non-Runnable (Blocked)</w:t>
      </w:r>
    </w:p>
    <w:p w14:paraId="79B1FBB8" w14:textId="77777777" w:rsidR="00930E65" w:rsidRDefault="00930E65" w:rsidP="00930E65">
      <w:pPr>
        <w:autoSpaceDE w:val="0"/>
        <w:autoSpaceDN w:val="0"/>
        <w:adjustRightInd w:val="0"/>
        <w:rPr>
          <w:rFonts w:ascii="Helvetica Neue" w:hAnsi="Helvetica Neue" w:cs="Helvetica Neue"/>
          <w:lang w:val="en-GB"/>
        </w:rPr>
      </w:pPr>
      <w:r>
        <w:rPr>
          <w:rFonts w:ascii="Helvetica Neue" w:hAnsi="Helvetica Neue" w:cs="Helvetica Neue"/>
          <w:lang w:val="en-GB"/>
        </w:rPr>
        <w:t>This is the state when the thread is still alive, but is currently not eligible to run.</w:t>
      </w:r>
    </w:p>
    <w:p w14:paraId="3C12CA24" w14:textId="77777777" w:rsidR="00930E65" w:rsidRDefault="00930E65" w:rsidP="00930E65">
      <w:pPr>
        <w:autoSpaceDE w:val="0"/>
        <w:autoSpaceDN w:val="0"/>
        <w:adjustRightInd w:val="0"/>
        <w:spacing w:after="40"/>
        <w:rPr>
          <w:rFonts w:ascii="Helvetica Neue" w:hAnsi="Helvetica Neue" w:cs="Helvetica Neue"/>
          <w:b/>
          <w:bCs/>
          <w:sz w:val="28"/>
          <w:szCs w:val="28"/>
          <w:lang w:val="en-GB"/>
        </w:rPr>
      </w:pPr>
      <w:r>
        <w:rPr>
          <w:rFonts w:ascii="Helvetica Neue" w:hAnsi="Helvetica Neue" w:cs="Helvetica Neue"/>
          <w:b/>
          <w:bCs/>
          <w:sz w:val="28"/>
          <w:szCs w:val="28"/>
          <w:lang w:val="en-GB"/>
        </w:rPr>
        <w:t>5) Terminated</w:t>
      </w:r>
    </w:p>
    <w:p w14:paraId="37E18A24" w14:textId="77777777" w:rsidR="00930E65" w:rsidRDefault="00930E65" w:rsidP="00930E65">
      <w:pPr>
        <w:autoSpaceDE w:val="0"/>
        <w:autoSpaceDN w:val="0"/>
        <w:adjustRightInd w:val="0"/>
        <w:rPr>
          <w:rFonts w:ascii="Helvetica Neue" w:hAnsi="Helvetica Neue" w:cs="Helvetica Neue"/>
          <w:lang w:val="en-GB"/>
        </w:rPr>
      </w:pPr>
      <w:r>
        <w:rPr>
          <w:rFonts w:ascii="Helvetica Neue" w:hAnsi="Helvetica Neue" w:cs="Helvetica Neue"/>
          <w:lang w:val="en-GB"/>
        </w:rPr>
        <w:t>A thread is in terminated or dead state when its run() method exits.</w:t>
      </w:r>
    </w:p>
    <w:p w14:paraId="627D505B" w14:textId="77777777" w:rsidR="00930E65" w:rsidRDefault="00930E65" w:rsidP="00930E65">
      <w:pPr>
        <w:autoSpaceDE w:val="0"/>
        <w:autoSpaceDN w:val="0"/>
        <w:adjustRightInd w:val="0"/>
        <w:rPr>
          <w:rFonts w:ascii="Helvetica Neue" w:hAnsi="Helvetica Neue" w:cs="Helvetica Neue"/>
          <w:lang w:val="en-GB"/>
        </w:rPr>
      </w:pPr>
    </w:p>
    <w:p w14:paraId="7C80A59F" w14:textId="77777777" w:rsidR="00930E65" w:rsidRDefault="00930E65" w:rsidP="00930E65">
      <w:pPr>
        <w:autoSpaceDE w:val="0"/>
        <w:autoSpaceDN w:val="0"/>
        <w:adjustRightInd w:val="0"/>
        <w:rPr>
          <w:rFonts w:ascii="Helvetica Neue" w:hAnsi="Helvetica Neue" w:cs="Helvetica Neue"/>
          <w:lang w:val="en-GB"/>
        </w:rPr>
      </w:pPr>
    </w:p>
    <w:p w14:paraId="6E5EBA8C" w14:textId="77777777" w:rsidR="00930E65" w:rsidRDefault="00930E65" w:rsidP="00930E65">
      <w:pPr>
        <w:autoSpaceDE w:val="0"/>
        <w:autoSpaceDN w:val="0"/>
        <w:adjustRightInd w:val="0"/>
        <w:spacing w:after="40"/>
        <w:jc w:val="both"/>
        <w:rPr>
          <w:rFonts w:ascii="Helvetica Neue" w:hAnsi="Helvetica Neue" w:cs="Helvetica Neue"/>
          <w:b/>
          <w:bCs/>
          <w:sz w:val="28"/>
          <w:szCs w:val="28"/>
          <w:lang w:val="en-GB"/>
        </w:rPr>
      </w:pPr>
      <w:r>
        <w:rPr>
          <w:rFonts w:ascii="Helvetica Neue" w:hAnsi="Helvetica Neue" w:cs="Helvetica Neue"/>
          <w:b/>
          <w:bCs/>
          <w:sz w:val="28"/>
          <w:szCs w:val="28"/>
          <w:lang w:val="en-GB"/>
        </w:rPr>
        <w:t>How to create thread</w:t>
      </w:r>
    </w:p>
    <w:p w14:paraId="43277B61" w14:textId="77777777" w:rsidR="00930E65" w:rsidRDefault="00930E65" w:rsidP="00930E65">
      <w:pPr>
        <w:autoSpaceDE w:val="0"/>
        <w:autoSpaceDN w:val="0"/>
        <w:adjustRightInd w:val="0"/>
        <w:jc w:val="both"/>
        <w:rPr>
          <w:rFonts w:ascii="Helvetica Neue" w:hAnsi="Helvetica Neue" w:cs="Helvetica Neue"/>
          <w:lang w:val="en-GB"/>
        </w:rPr>
      </w:pPr>
      <w:r>
        <w:rPr>
          <w:rFonts w:ascii="Helvetica Neue" w:hAnsi="Helvetica Neue" w:cs="Helvetica Neue"/>
          <w:lang w:val="en-GB"/>
        </w:rPr>
        <w:t>There are two ways to create a thread:</w:t>
      </w:r>
    </w:p>
    <w:p w14:paraId="5CB50F14" w14:textId="77777777" w:rsidR="00930E65" w:rsidRDefault="00930E65" w:rsidP="00930E65">
      <w:pPr>
        <w:numPr>
          <w:ilvl w:val="0"/>
          <w:numId w:val="5"/>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By extending Thread class</w:t>
      </w:r>
    </w:p>
    <w:p w14:paraId="2910601D" w14:textId="77777777" w:rsidR="00930E65" w:rsidRDefault="00930E65" w:rsidP="00930E65">
      <w:pPr>
        <w:numPr>
          <w:ilvl w:val="0"/>
          <w:numId w:val="5"/>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By implementing Runnable interface.</w:t>
      </w:r>
    </w:p>
    <w:p w14:paraId="7443F6F3" w14:textId="77777777" w:rsidR="00930E65" w:rsidRDefault="00930E65" w:rsidP="00930E65">
      <w:pPr>
        <w:autoSpaceDE w:val="0"/>
        <w:autoSpaceDN w:val="0"/>
        <w:adjustRightInd w:val="0"/>
        <w:rPr>
          <w:rFonts w:ascii="Helvetica Neue" w:hAnsi="Helvetica Neue" w:cs="Helvetica Neue"/>
          <w:lang w:val="en-GB"/>
        </w:rPr>
      </w:pPr>
    </w:p>
    <w:p w14:paraId="6E65ADE1" w14:textId="77777777" w:rsidR="00930E65" w:rsidRDefault="00930E65" w:rsidP="00930E65">
      <w:pPr>
        <w:autoSpaceDE w:val="0"/>
        <w:autoSpaceDN w:val="0"/>
        <w:adjustRightInd w:val="0"/>
        <w:jc w:val="both"/>
        <w:rPr>
          <w:rFonts w:ascii="Helvetica Neue" w:hAnsi="Helvetica Neue" w:cs="Helvetica Neue"/>
          <w:b/>
          <w:bCs/>
          <w:sz w:val="34"/>
          <w:szCs w:val="34"/>
          <w:lang w:val="en-GB"/>
        </w:rPr>
      </w:pPr>
      <w:r>
        <w:rPr>
          <w:rFonts w:ascii="Helvetica Neue" w:hAnsi="Helvetica Neue" w:cs="Helvetica Neue"/>
          <w:b/>
          <w:bCs/>
          <w:sz w:val="34"/>
          <w:szCs w:val="34"/>
          <w:lang w:val="en-GB"/>
        </w:rPr>
        <w:t>Thread class:</w:t>
      </w:r>
    </w:p>
    <w:tbl>
      <w:tblPr>
        <w:tblW w:w="0" w:type="auto"/>
        <w:tblInd w:w="-118" w:type="dxa"/>
        <w:tblBorders>
          <w:top w:val="nil"/>
          <w:left w:val="nil"/>
          <w:right w:val="nil"/>
        </w:tblBorders>
        <w:tblLayout w:type="fixed"/>
        <w:tblLook w:val="0000" w:firstRow="0" w:lastRow="0" w:firstColumn="0" w:lastColumn="0" w:noHBand="0" w:noVBand="0"/>
      </w:tblPr>
      <w:tblGrid>
        <w:gridCol w:w="8748"/>
      </w:tblGrid>
      <w:tr w:rsidR="00930E65" w14:paraId="37E1ED57" w14:textId="77777777">
        <w:tblPrEx>
          <w:tblCellMar>
            <w:top w:w="0" w:type="dxa"/>
            <w:bottom w:w="0" w:type="dxa"/>
          </w:tblCellMar>
        </w:tblPrEx>
        <w:tc>
          <w:tcPr>
            <w:tcW w:w="87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CC7644" w14:textId="77777777" w:rsidR="00930E65" w:rsidRDefault="00930E65">
            <w:pPr>
              <w:autoSpaceDE w:val="0"/>
              <w:autoSpaceDN w:val="0"/>
              <w:adjustRightInd w:val="0"/>
              <w:jc w:val="both"/>
              <w:rPr>
                <w:rFonts w:ascii="Helvetica Neue" w:hAnsi="Helvetica Neue" w:cs="Helvetica Neue"/>
                <w:lang w:val="en-GB"/>
              </w:rPr>
            </w:pPr>
            <w:r>
              <w:rPr>
                <w:rFonts w:ascii="Helvetica Neue" w:hAnsi="Helvetica Neue" w:cs="Helvetica Neue"/>
                <w:lang w:val="en-GB"/>
              </w:rPr>
              <w:t>Thread class provide constructors and methods to create and perform operations on a thread.Thread class extends Object class and implements Runnable interface.</w:t>
            </w:r>
          </w:p>
        </w:tc>
      </w:tr>
    </w:tbl>
    <w:p w14:paraId="715AE5E3" w14:textId="77777777" w:rsidR="00930E65" w:rsidRDefault="00930E65" w:rsidP="00930E65">
      <w:pPr>
        <w:autoSpaceDE w:val="0"/>
        <w:autoSpaceDN w:val="0"/>
        <w:adjustRightInd w:val="0"/>
        <w:rPr>
          <w:rFonts w:ascii="Helvetica Neue" w:hAnsi="Helvetica Neue" w:cs="Helvetica Neue"/>
          <w:lang w:val="en-GB"/>
        </w:rPr>
      </w:pPr>
    </w:p>
    <w:p w14:paraId="47323A03" w14:textId="77777777" w:rsidR="00930E65" w:rsidRDefault="00930E65" w:rsidP="00930E65">
      <w:pPr>
        <w:autoSpaceDE w:val="0"/>
        <w:autoSpaceDN w:val="0"/>
        <w:adjustRightInd w:val="0"/>
        <w:rPr>
          <w:rFonts w:ascii="Helvetica Neue" w:hAnsi="Helvetica Neue" w:cs="Helvetica Neue"/>
          <w:lang w:val="en-GB"/>
        </w:rPr>
      </w:pPr>
    </w:p>
    <w:p w14:paraId="6CE86B5D" w14:textId="77777777" w:rsidR="00930E65" w:rsidRDefault="00930E65" w:rsidP="00930E65">
      <w:pPr>
        <w:autoSpaceDE w:val="0"/>
        <w:autoSpaceDN w:val="0"/>
        <w:adjustRightInd w:val="0"/>
        <w:jc w:val="both"/>
        <w:rPr>
          <w:rFonts w:ascii="Helvetica Neue" w:hAnsi="Helvetica Neue" w:cs="Helvetica Neue"/>
          <w:lang w:val="en-GB"/>
        </w:rPr>
      </w:pPr>
      <w:r>
        <w:rPr>
          <w:rFonts w:ascii="Helvetica Neue" w:hAnsi="Helvetica Neue" w:cs="Helvetica Neue"/>
          <w:lang w:val="en-GB"/>
        </w:rPr>
        <w:t>Commonly used methods of Thread class:</w:t>
      </w:r>
    </w:p>
    <w:tbl>
      <w:tblPr>
        <w:tblW w:w="0" w:type="auto"/>
        <w:tblInd w:w="-118" w:type="dxa"/>
        <w:tblBorders>
          <w:top w:val="nil"/>
          <w:left w:val="nil"/>
          <w:right w:val="nil"/>
        </w:tblBorders>
        <w:tblLayout w:type="fixed"/>
        <w:tblLook w:val="0000" w:firstRow="0" w:lastRow="0" w:firstColumn="0" w:lastColumn="0" w:noHBand="0" w:noVBand="0"/>
      </w:tblPr>
      <w:tblGrid>
        <w:gridCol w:w="8748"/>
      </w:tblGrid>
      <w:tr w:rsidR="00930E65" w14:paraId="30BBC1A4" w14:textId="77777777">
        <w:tblPrEx>
          <w:tblCellMar>
            <w:top w:w="0" w:type="dxa"/>
            <w:bottom w:w="0" w:type="dxa"/>
          </w:tblCellMar>
        </w:tblPrEx>
        <w:tc>
          <w:tcPr>
            <w:tcW w:w="87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6BCCAB" w14:textId="77777777" w:rsidR="00930E65" w:rsidRDefault="00930E65">
            <w:pPr>
              <w:autoSpaceDE w:val="0"/>
              <w:autoSpaceDN w:val="0"/>
              <w:adjustRightInd w:val="0"/>
              <w:jc w:val="both"/>
              <w:rPr>
                <w:rFonts w:ascii="Helvetica Neue" w:hAnsi="Helvetica Neue" w:cs="Helvetica Neue"/>
                <w:lang w:val="en-GB"/>
              </w:rPr>
            </w:pPr>
            <w:r>
              <w:rPr>
                <w:rFonts w:ascii="Helvetica Neue" w:hAnsi="Helvetica Neue" w:cs="Helvetica Neue"/>
                <w:b/>
                <w:bCs/>
                <w:lang w:val="en-GB"/>
              </w:rPr>
              <w:t>1.</w:t>
            </w:r>
            <w:r>
              <w:rPr>
                <w:rFonts w:ascii="Helvetica Neue" w:hAnsi="Helvetica Neue" w:cs="Helvetica Neue"/>
                <w:b/>
                <w:bCs/>
                <w:lang w:val="en-GB"/>
              </w:rPr>
              <w:tab/>
              <w:t>public void run(): </w:t>
            </w:r>
            <w:r>
              <w:rPr>
                <w:rFonts w:ascii="Helvetica Neue" w:hAnsi="Helvetica Neue" w:cs="Helvetica Neue"/>
                <w:lang w:val="en-GB"/>
              </w:rPr>
              <w:t>is used to perform action for a thread.</w:t>
            </w:r>
          </w:p>
          <w:p w14:paraId="61977597" w14:textId="77777777" w:rsidR="00930E65" w:rsidRDefault="00930E65">
            <w:pPr>
              <w:autoSpaceDE w:val="0"/>
              <w:autoSpaceDN w:val="0"/>
              <w:adjustRightInd w:val="0"/>
              <w:jc w:val="both"/>
              <w:rPr>
                <w:rFonts w:ascii="Helvetica Neue" w:hAnsi="Helvetica Neue" w:cs="Helvetica Neue"/>
                <w:lang w:val="en-GB"/>
              </w:rPr>
            </w:pPr>
            <w:r>
              <w:rPr>
                <w:rFonts w:ascii="Helvetica Neue" w:hAnsi="Helvetica Neue" w:cs="Helvetica Neue"/>
                <w:b/>
                <w:bCs/>
                <w:lang w:val="en-GB"/>
              </w:rPr>
              <w:tab/>
              <w:t>2.</w:t>
            </w:r>
            <w:r>
              <w:rPr>
                <w:rFonts w:ascii="Helvetica Neue" w:hAnsi="Helvetica Neue" w:cs="Helvetica Neue"/>
                <w:b/>
                <w:bCs/>
                <w:lang w:val="en-GB"/>
              </w:rPr>
              <w:tab/>
              <w:t>public void start(): </w:t>
            </w:r>
            <w:r>
              <w:rPr>
                <w:rFonts w:ascii="Helvetica Neue" w:hAnsi="Helvetica Neue" w:cs="Helvetica Neue"/>
                <w:lang w:val="en-GB"/>
              </w:rPr>
              <w:t>starts the execution of the thread.JVM calls the run() method on the thread.</w:t>
            </w:r>
          </w:p>
          <w:p w14:paraId="0A8707E9" w14:textId="77777777" w:rsidR="00930E65" w:rsidRDefault="00930E65">
            <w:pPr>
              <w:autoSpaceDE w:val="0"/>
              <w:autoSpaceDN w:val="0"/>
              <w:adjustRightInd w:val="0"/>
              <w:jc w:val="both"/>
              <w:rPr>
                <w:rFonts w:ascii="Helvetica Neue" w:hAnsi="Helvetica Neue" w:cs="Helvetica Neue"/>
                <w:lang w:val="en-GB"/>
              </w:rPr>
            </w:pPr>
            <w:r>
              <w:rPr>
                <w:rFonts w:ascii="Helvetica Neue" w:hAnsi="Helvetica Neue" w:cs="Helvetica Neue"/>
                <w:b/>
                <w:bCs/>
                <w:lang w:val="en-GB"/>
              </w:rPr>
              <w:tab/>
              <w:t>3.</w:t>
            </w:r>
            <w:r>
              <w:rPr>
                <w:rFonts w:ascii="Helvetica Neue" w:hAnsi="Helvetica Neue" w:cs="Helvetica Neue"/>
                <w:b/>
                <w:bCs/>
                <w:lang w:val="en-GB"/>
              </w:rPr>
              <w:tab/>
              <w:t>public void sleep(long miliseconds): </w:t>
            </w:r>
            <w:r>
              <w:rPr>
                <w:rFonts w:ascii="Helvetica Neue" w:hAnsi="Helvetica Neue" w:cs="Helvetica Neue"/>
                <w:lang w:val="en-GB"/>
              </w:rPr>
              <w:t>Causes the currently executing thread to sleep (temporarily cease execution) for the specified number of milliseconds.</w:t>
            </w:r>
          </w:p>
          <w:p w14:paraId="79473841" w14:textId="77777777" w:rsidR="00930E65" w:rsidRDefault="00930E65">
            <w:pPr>
              <w:autoSpaceDE w:val="0"/>
              <w:autoSpaceDN w:val="0"/>
              <w:adjustRightInd w:val="0"/>
              <w:jc w:val="both"/>
              <w:rPr>
                <w:rFonts w:ascii="Helvetica Neue" w:hAnsi="Helvetica Neue" w:cs="Helvetica Neue"/>
                <w:lang w:val="en-GB"/>
              </w:rPr>
            </w:pPr>
            <w:r>
              <w:rPr>
                <w:rFonts w:ascii="Helvetica Neue" w:hAnsi="Helvetica Neue" w:cs="Helvetica Neue"/>
                <w:b/>
                <w:bCs/>
                <w:lang w:val="en-GB"/>
              </w:rPr>
              <w:tab/>
              <w:t>4.</w:t>
            </w:r>
            <w:r>
              <w:rPr>
                <w:rFonts w:ascii="Helvetica Neue" w:hAnsi="Helvetica Neue" w:cs="Helvetica Neue"/>
                <w:b/>
                <w:bCs/>
                <w:lang w:val="en-GB"/>
              </w:rPr>
              <w:tab/>
              <w:t>public void join(): </w:t>
            </w:r>
            <w:r>
              <w:rPr>
                <w:rFonts w:ascii="Helvetica Neue" w:hAnsi="Helvetica Neue" w:cs="Helvetica Neue"/>
                <w:lang w:val="en-GB"/>
              </w:rPr>
              <w:t>waits for a thread to die.</w:t>
            </w:r>
          </w:p>
          <w:p w14:paraId="3C4601CF" w14:textId="77777777" w:rsidR="00930E65" w:rsidRDefault="00930E65">
            <w:pPr>
              <w:autoSpaceDE w:val="0"/>
              <w:autoSpaceDN w:val="0"/>
              <w:adjustRightInd w:val="0"/>
              <w:jc w:val="both"/>
              <w:rPr>
                <w:rFonts w:ascii="Helvetica Neue" w:hAnsi="Helvetica Neue" w:cs="Helvetica Neue"/>
                <w:lang w:val="en-GB"/>
              </w:rPr>
            </w:pPr>
            <w:r>
              <w:rPr>
                <w:rFonts w:ascii="Helvetica Neue" w:hAnsi="Helvetica Neue" w:cs="Helvetica Neue"/>
                <w:b/>
                <w:bCs/>
                <w:lang w:val="en-GB"/>
              </w:rPr>
              <w:tab/>
              <w:t>5.</w:t>
            </w:r>
            <w:r>
              <w:rPr>
                <w:rFonts w:ascii="Helvetica Neue" w:hAnsi="Helvetica Neue" w:cs="Helvetica Neue"/>
                <w:b/>
                <w:bCs/>
                <w:lang w:val="en-GB"/>
              </w:rPr>
              <w:tab/>
              <w:t>public void join(long miliseconds): </w:t>
            </w:r>
            <w:r>
              <w:rPr>
                <w:rFonts w:ascii="Helvetica Neue" w:hAnsi="Helvetica Neue" w:cs="Helvetica Neue"/>
                <w:lang w:val="en-GB"/>
              </w:rPr>
              <w:t>waits for a thread to die for the specified miliseconds.</w:t>
            </w:r>
          </w:p>
          <w:p w14:paraId="64C04720" w14:textId="77777777" w:rsidR="00930E65" w:rsidRDefault="00930E65">
            <w:pPr>
              <w:autoSpaceDE w:val="0"/>
              <w:autoSpaceDN w:val="0"/>
              <w:adjustRightInd w:val="0"/>
              <w:jc w:val="both"/>
              <w:rPr>
                <w:rFonts w:ascii="Helvetica Neue" w:hAnsi="Helvetica Neue" w:cs="Helvetica Neue"/>
                <w:lang w:val="en-GB"/>
              </w:rPr>
            </w:pPr>
            <w:r>
              <w:rPr>
                <w:rFonts w:ascii="Helvetica Neue" w:hAnsi="Helvetica Neue" w:cs="Helvetica Neue"/>
                <w:b/>
                <w:bCs/>
                <w:lang w:val="en-GB"/>
              </w:rPr>
              <w:tab/>
              <w:t>6.</w:t>
            </w:r>
            <w:r>
              <w:rPr>
                <w:rFonts w:ascii="Helvetica Neue" w:hAnsi="Helvetica Neue" w:cs="Helvetica Neue"/>
                <w:b/>
                <w:bCs/>
                <w:lang w:val="en-GB"/>
              </w:rPr>
              <w:tab/>
              <w:t>public int getPriority(): </w:t>
            </w:r>
            <w:r>
              <w:rPr>
                <w:rFonts w:ascii="Helvetica Neue" w:hAnsi="Helvetica Neue" w:cs="Helvetica Neue"/>
                <w:lang w:val="en-GB"/>
              </w:rPr>
              <w:t>returns the priority of the thread.</w:t>
            </w:r>
          </w:p>
          <w:p w14:paraId="3F758A2A" w14:textId="77777777" w:rsidR="00930E65" w:rsidRDefault="00930E65">
            <w:pPr>
              <w:autoSpaceDE w:val="0"/>
              <w:autoSpaceDN w:val="0"/>
              <w:adjustRightInd w:val="0"/>
              <w:jc w:val="both"/>
              <w:rPr>
                <w:rFonts w:ascii="Helvetica Neue" w:hAnsi="Helvetica Neue" w:cs="Helvetica Neue"/>
                <w:lang w:val="en-GB"/>
              </w:rPr>
            </w:pPr>
            <w:r>
              <w:rPr>
                <w:rFonts w:ascii="Helvetica Neue" w:hAnsi="Helvetica Neue" w:cs="Helvetica Neue"/>
                <w:b/>
                <w:bCs/>
                <w:lang w:val="en-GB"/>
              </w:rPr>
              <w:tab/>
              <w:t>7.</w:t>
            </w:r>
            <w:r>
              <w:rPr>
                <w:rFonts w:ascii="Helvetica Neue" w:hAnsi="Helvetica Neue" w:cs="Helvetica Neue"/>
                <w:b/>
                <w:bCs/>
                <w:lang w:val="en-GB"/>
              </w:rPr>
              <w:tab/>
              <w:t>public int setPriority(int priority): </w:t>
            </w:r>
            <w:r>
              <w:rPr>
                <w:rFonts w:ascii="Helvetica Neue" w:hAnsi="Helvetica Neue" w:cs="Helvetica Neue"/>
                <w:lang w:val="en-GB"/>
              </w:rPr>
              <w:t>changes the priority of the thread.</w:t>
            </w:r>
          </w:p>
          <w:p w14:paraId="1B424A8C" w14:textId="77777777" w:rsidR="00930E65" w:rsidRDefault="00930E65">
            <w:pPr>
              <w:autoSpaceDE w:val="0"/>
              <w:autoSpaceDN w:val="0"/>
              <w:adjustRightInd w:val="0"/>
              <w:jc w:val="both"/>
              <w:rPr>
                <w:rFonts w:ascii="Helvetica Neue" w:hAnsi="Helvetica Neue" w:cs="Helvetica Neue"/>
                <w:lang w:val="en-GB"/>
              </w:rPr>
            </w:pPr>
            <w:r>
              <w:rPr>
                <w:rFonts w:ascii="Helvetica Neue" w:hAnsi="Helvetica Neue" w:cs="Helvetica Neue"/>
                <w:b/>
                <w:bCs/>
                <w:lang w:val="en-GB"/>
              </w:rPr>
              <w:tab/>
              <w:t>8.</w:t>
            </w:r>
            <w:r>
              <w:rPr>
                <w:rFonts w:ascii="Helvetica Neue" w:hAnsi="Helvetica Neue" w:cs="Helvetica Neue"/>
                <w:b/>
                <w:bCs/>
                <w:lang w:val="en-GB"/>
              </w:rPr>
              <w:tab/>
              <w:t>public String getName(): </w:t>
            </w:r>
            <w:r>
              <w:rPr>
                <w:rFonts w:ascii="Helvetica Neue" w:hAnsi="Helvetica Neue" w:cs="Helvetica Neue"/>
                <w:lang w:val="en-GB"/>
              </w:rPr>
              <w:t>returns the name of the thread.</w:t>
            </w:r>
          </w:p>
          <w:p w14:paraId="593295CE" w14:textId="77777777" w:rsidR="00930E65" w:rsidRDefault="00930E65">
            <w:pPr>
              <w:autoSpaceDE w:val="0"/>
              <w:autoSpaceDN w:val="0"/>
              <w:adjustRightInd w:val="0"/>
              <w:jc w:val="both"/>
              <w:rPr>
                <w:rFonts w:ascii="Helvetica Neue" w:hAnsi="Helvetica Neue" w:cs="Helvetica Neue"/>
                <w:lang w:val="en-GB"/>
              </w:rPr>
            </w:pPr>
            <w:r>
              <w:rPr>
                <w:rFonts w:ascii="Helvetica Neue" w:hAnsi="Helvetica Neue" w:cs="Helvetica Neue"/>
                <w:b/>
                <w:bCs/>
                <w:lang w:val="en-GB"/>
              </w:rPr>
              <w:tab/>
              <w:t>9.</w:t>
            </w:r>
            <w:r>
              <w:rPr>
                <w:rFonts w:ascii="Helvetica Neue" w:hAnsi="Helvetica Neue" w:cs="Helvetica Neue"/>
                <w:b/>
                <w:bCs/>
                <w:lang w:val="en-GB"/>
              </w:rPr>
              <w:tab/>
              <w:t>public void setName(String name): </w:t>
            </w:r>
            <w:r>
              <w:rPr>
                <w:rFonts w:ascii="Helvetica Neue" w:hAnsi="Helvetica Neue" w:cs="Helvetica Neue"/>
                <w:lang w:val="en-GB"/>
              </w:rPr>
              <w:t>changes the name of the thread.</w:t>
            </w:r>
          </w:p>
          <w:p w14:paraId="04A9DB7A" w14:textId="77777777" w:rsidR="00930E65" w:rsidRDefault="00930E65">
            <w:pPr>
              <w:autoSpaceDE w:val="0"/>
              <w:autoSpaceDN w:val="0"/>
              <w:adjustRightInd w:val="0"/>
              <w:jc w:val="both"/>
              <w:rPr>
                <w:rFonts w:ascii="Helvetica Neue" w:hAnsi="Helvetica Neue" w:cs="Helvetica Neue"/>
                <w:lang w:val="en-GB"/>
              </w:rPr>
            </w:pPr>
            <w:r>
              <w:rPr>
                <w:rFonts w:ascii="Helvetica Neue" w:hAnsi="Helvetica Neue" w:cs="Helvetica Neue"/>
                <w:b/>
                <w:bCs/>
                <w:lang w:val="en-GB"/>
              </w:rPr>
              <w:lastRenderedPageBreak/>
              <w:tab/>
              <w:t>10.</w:t>
            </w:r>
            <w:r>
              <w:rPr>
                <w:rFonts w:ascii="Helvetica Neue" w:hAnsi="Helvetica Neue" w:cs="Helvetica Neue"/>
                <w:b/>
                <w:bCs/>
                <w:lang w:val="en-GB"/>
              </w:rPr>
              <w:tab/>
              <w:t>public Thread currentThread(): </w:t>
            </w:r>
            <w:r>
              <w:rPr>
                <w:rFonts w:ascii="Helvetica Neue" w:hAnsi="Helvetica Neue" w:cs="Helvetica Neue"/>
                <w:lang w:val="en-GB"/>
              </w:rPr>
              <w:t>returns the reference of currently executing thread.</w:t>
            </w:r>
          </w:p>
          <w:p w14:paraId="0355906B" w14:textId="77777777" w:rsidR="00930E65" w:rsidRDefault="00930E65">
            <w:pPr>
              <w:autoSpaceDE w:val="0"/>
              <w:autoSpaceDN w:val="0"/>
              <w:adjustRightInd w:val="0"/>
              <w:jc w:val="both"/>
              <w:rPr>
                <w:rFonts w:ascii="Helvetica Neue" w:hAnsi="Helvetica Neue" w:cs="Helvetica Neue"/>
                <w:lang w:val="en-GB"/>
              </w:rPr>
            </w:pPr>
            <w:r>
              <w:rPr>
                <w:rFonts w:ascii="Helvetica Neue" w:hAnsi="Helvetica Neue" w:cs="Helvetica Neue"/>
                <w:b/>
                <w:bCs/>
                <w:lang w:val="en-GB"/>
              </w:rPr>
              <w:tab/>
              <w:t>11.</w:t>
            </w:r>
            <w:r>
              <w:rPr>
                <w:rFonts w:ascii="Helvetica Neue" w:hAnsi="Helvetica Neue" w:cs="Helvetica Neue"/>
                <w:b/>
                <w:bCs/>
                <w:lang w:val="en-GB"/>
              </w:rPr>
              <w:tab/>
              <w:t>public int getId(): </w:t>
            </w:r>
            <w:r>
              <w:rPr>
                <w:rFonts w:ascii="Helvetica Neue" w:hAnsi="Helvetica Neue" w:cs="Helvetica Neue"/>
                <w:lang w:val="en-GB"/>
              </w:rPr>
              <w:t>returns the id of the thread.</w:t>
            </w:r>
          </w:p>
          <w:p w14:paraId="04921C16" w14:textId="77777777" w:rsidR="00930E65" w:rsidRDefault="00930E65">
            <w:pPr>
              <w:autoSpaceDE w:val="0"/>
              <w:autoSpaceDN w:val="0"/>
              <w:adjustRightInd w:val="0"/>
              <w:jc w:val="both"/>
              <w:rPr>
                <w:rFonts w:ascii="Helvetica Neue" w:hAnsi="Helvetica Neue" w:cs="Helvetica Neue"/>
                <w:lang w:val="en-GB"/>
              </w:rPr>
            </w:pPr>
            <w:r>
              <w:rPr>
                <w:rFonts w:ascii="Helvetica Neue" w:hAnsi="Helvetica Neue" w:cs="Helvetica Neue"/>
                <w:b/>
                <w:bCs/>
                <w:lang w:val="en-GB"/>
              </w:rPr>
              <w:tab/>
              <w:t>12.</w:t>
            </w:r>
            <w:r>
              <w:rPr>
                <w:rFonts w:ascii="Helvetica Neue" w:hAnsi="Helvetica Neue" w:cs="Helvetica Neue"/>
                <w:b/>
                <w:bCs/>
                <w:lang w:val="en-GB"/>
              </w:rPr>
              <w:tab/>
              <w:t>public Thread.State getState(): </w:t>
            </w:r>
            <w:r>
              <w:rPr>
                <w:rFonts w:ascii="Helvetica Neue" w:hAnsi="Helvetica Neue" w:cs="Helvetica Neue"/>
                <w:lang w:val="en-GB"/>
              </w:rPr>
              <w:t>returns the state of the thread.</w:t>
            </w:r>
          </w:p>
          <w:p w14:paraId="744C28D8" w14:textId="77777777" w:rsidR="00930E65" w:rsidRDefault="00930E65">
            <w:pPr>
              <w:autoSpaceDE w:val="0"/>
              <w:autoSpaceDN w:val="0"/>
              <w:adjustRightInd w:val="0"/>
              <w:jc w:val="both"/>
              <w:rPr>
                <w:rFonts w:ascii="Helvetica Neue" w:hAnsi="Helvetica Neue" w:cs="Helvetica Neue"/>
                <w:lang w:val="en-GB"/>
              </w:rPr>
            </w:pPr>
            <w:r>
              <w:rPr>
                <w:rFonts w:ascii="Helvetica Neue" w:hAnsi="Helvetica Neue" w:cs="Helvetica Neue"/>
                <w:b/>
                <w:bCs/>
                <w:lang w:val="en-GB"/>
              </w:rPr>
              <w:tab/>
              <w:t>13.</w:t>
            </w:r>
            <w:r>
              <w:rPr>
                <w:rFonts w:ascii="Helvetica Neue" w:hAnsi="Helvetica Neue" w:cs="Helvetica Neue"/>
                <w:b/>
                <w:bCs/>
                <w:lang w:val="en-GB"/>
              </w:rPr>
              <w:tab/>
              <w:t>public boolean isAlive(): </w:t>
            </w:r>
            <w:r>
              <w:rPr>
                <w:rFonts w:ascii="Helvetica Neue" w:hAnsi="Helvetica Neue" w:cs="Helvetica Neue"/>
                <w:lang w:val="en-GB"/>
              </w:rPr>
              <w:t>tests if the thread is alive.</w:t>
            </w:r>
          </w:p>
          <w:p w14:paraId="28C7D0CB" w14:textId="77777777" w:rsidR="00930E65" w:rsidRDefault="00930E65">
            <w:pPr>
              <w:autoSpaceDE w:val="0"/>
              <w:autoSpaceDN w:val="0"/>
              <w:adjustRightInd w:val="0"/>
              <w:jc w:val="both"/>
              <w:rPr>
                <w:rFonts w:ascii="Helvetica Neue" w:hAnsi="Helvetica Neue" w:cs="Helvetica Neue"/>
                <w:lang w:val="en-GB"/>
              </w:rPr>
            </w:pPr>
            <w:r>
              <w:rPr>
                <w:rFonts w:ascii="Helvetica Neue" w:hAnsi="Helvetica Neue" w:cs="Helvetica Neue"/>
                <w:b/>
                <w:bCs/>
                <w:lang w:val="en-GB"/>
              </w:rPr>
              <w:tab/>
              <w:t>14.</w:t>
            </w:r>
            <w:r>
              <w:rPr>
                <w:rFonts w:ascii="Helvetica Neue" w:hAnsi="Helvetica Neue" w:cs="Helvetica Neue"/>
                <w:b/>
                <w:bCs/>
                <w:lang w:val="en-GB"/>
              </w:rPr>
              <w:tab/>
              <w:t>public void yield(): </w:t>
            </w:r>
            <w:r>
              <w:rPr>
                <w:rFonts w:ascii="Helvetica Neue" w:hAnsi="Helvetica Neue" w:cs="Helvetica Neue"/>
                <w:lang w:val="en-GB"/>
              </w:rPr>
              <w:t>causes the currently executing thread object to temporarily pause and allow other threads to execute.</w:t>
            </w:r>
          </w:p>
          <w:p w14:paraId="14A1CBFF" w14:textId="77777777" w:rsidR="00930E65" w:rsidRDefault="00930E65">
            <w:pPr>
              <w:autoSpaceDE w:val="0"/>
              <w:autoSpaceDN w:val="0"/>
              <w:adjustRightInd w:val="0"/>
              <w:jc w:val="both"/>
              <w:rPr>
                <w:rFonts w:ascii="Helvetica Neue" w:hAnsi="Helvetica Neue" w:cs="Helvetica Neue"/>
                <w:lang w:val="en-GB"/>
              </w:rPr>
            </w:pPr>
            <w:r>
              <w:rPr>
                <w:rFonts w:ascii="Helvetica Neue" w:hAnsi="Helvetica Neue" w:cs="Helvetica Neue"/>
                <w:b/>
                <w:bCs/>
                <w:lang w:val="en-GB"/>
              </w:rPr>
              <w:tab/>
              <w:t>15.</w:t>
            </w:r>
            <w:r>
              <w:rPr>
                <w:rFonts w:ascii="Helvetica Neue" w:hAnsi="Helvetica Neue" w:cs="Helvetica Neue"/>
                <w:b/>
                <w:bCs/>
                <w:lang w:val="en-GB"/>
              </w:rPr>
              <w:tab/>
              <w:t>public void suspend(): </w:t>
            </w:r>
            <w:r>
              <w:rPr>
                <w:rFonts w:ascii="Helvetica Neue" w:hAnsi="Helvetica Neue" w:cs="Helvetica Neue"/>
                <w:lang w:val="en-GB"/>
              </w:rPr>
              <w:t>is used to suspend the thread(depricated).</w:t>
            </w:r>
          </w:p>
          <w:p w14:paraId="1E1BBDB8" w14:textId="77777777" w:rsidR="00930E65" w:rsidRDefault="00930E65">
            <w:pPr>
              <w:autoSpaceDE w:val="0"/>
              <w:autoSpaceDN w:val="0"/>
              <w:adjustRightInd w:val="0"/>
              <w:jc w:val="both"/>
              <w:rPr>
                <w:rFonts w:ascii="Helvetica Neue" w:hAnsi="Helvetica Neue" w:cs="Helvetica Neue"/>
                <w:lang w:val="en-GB"/>
              </w:rPr>
            </w:pPr>
            <w:r>
              <w:rPr>
                <w:rFonts w:ascii="Helvetica Neue" w:hAnsi="Helvetica Neue" w:cs="Helvetica Neue"/>
                <w:b/>
                <w:bCs/>
                <w:lang w:val="en-GB"/>
              </w:rPr>
              <w:tab/>
              <w:t>16.</w:t>
            </w:r>
            <w:r>
              <w:rPr>
                <w:rFonts w:ascii="Helvetica Neue" w:hAnsi="Helvetica Neue" w:cs="Helvetica Neue"/>
                <w:b/>
                <w:bCs/>
                <w:lang w:val="en-GB"/>
              </w:rPr>
              <w:tab/>
              <w:t>public void resume(): </w:t>
            </w:r>
            <w:r>
              <w:rPr>
                <w:rFonts w:ascii="Helvetica Neue" w:hAnsi="Helvetica Neue" w:cs="Helvetica Neue"/>
                <w:lang w:val="en-GB"/>
              </w:rPr>
              <w:t>is used to resume the suspended thread(depricated).</w:t>
            </w:r>
          </w:p>
          <w:p w14:paraId="294A0BA5" w14:textId="77777777" w:rsidR="00930E65" w:rsidRDefault="00930E65">
            <w:pPr>
              <w:autoSpaceDE w:val="0"/>
              <w:autoSpaceDN w:val="0"/>
              <w:adjustRightInd w:val="0"/>
              <w:jc w:val="both"/>
              <w:rPr>
                <w:rFonts w:ascii="Helvetica Neue" w:hAnsi="Helvetica Neue" w:cs="Helvetica Neue"/>
                <w:lang w:val="en-GB"/>
              </w:rPr>
            </w:pPr>
            <w:r>
              <w:rPr>
                <w:rFonts w:ascii="Helvetica Neue" w:hAnsi="Helvetica Neue" w:cs="Helvetica Neue"/>
                <w:b/>
                <w:bCs/>
                <w:lang w:val="en-GB"/>
              </w:rPr>
              <w:tab/>
              <w:t>17.</w:t>
            </w:r>
            <w:r>
              <w:rPr>
                <w:rFonts w:ascii="Helvetica Neue" w:hAnsi="Helvetica Neue" w:cs="Helvetica Neue"/>
                <w:b/>
                <w:bCs/>
                <w:lang w:val="en-GB"/>
              </w:rPr>
              <w:tab/>
              <w:t>public void stop(): </w:t>
            </w:r>
            <w:r>
              <w:rPr>
                <w:rFonts w:ascii="Helvetica Neue" w:hAnsi="Helvetica Neue" w:cs="Helvetica Neue"/>
                <w:lang w:val="en-GB"/>
              </w:rPr>
              <w:t>is used to stop the thread(depricated).</w:t>
            </w:r>
          </w:p>
          <w:p w14:paraId="18AD7D94" w14:textId="77777777" w:rsidR="00930E65" w:rsidRDefault="00930E65">
            <w:pPr>
              <w:autoSpaceDE w:val="0"/>
              <w:autoSpaceDN w:val="0"/>
              <w:adjustRightInd w:val="0"/>
              <w:jc w:val="both"/>
              <w:rPr>
                <w:rFonts w:ascii="Helvetica Neue" w:hAnsi="Helvetica Neue" w:cs="Helvetica Neue"/>
                <w:lang w:val="en-GB"/>
              </w:rPr>
            </w:pPr>
            <w:r>
              <w:rPr>
                <w:rFonts w:ascii="Helvetica Neue" w:hAnsi="Helvetica Neue" w:cs="Helvetica Neue"/>
                <w:b/>
                <w:bCs/>
                <w:lang w:val="en-GB"/>
              </w:rPr>
              <w:tab/>
              <w:t>18.</w:t>
            </w:r>
            <w:r>
              <w:rPr>
                <w:rFonts w:ascii="Helvetica Neue" w:hAnsi="Helvetica Neue" w:cs="Helvetica Neue"/>
                <w:b/>
                <w:bCs/>
                <w:lang w:val="en-GB"/>
              </w:rPr>
              <w:tab/>
              <w:t>public boolean isDaemon(): </w:t>
            </w:r>
            <w:r>
              <w:rPr>
                <w:rFonts w:ascii="Helvetica Neue" w:hAnsi="Helvetica Neue" w:cs="Helvetica Neue"/>
                <w:lang w:val="en-GB"/>
              </w:rPr>
              <w:t>tests if the thread is a daemon thread.</w:t>
            </w:r>
          </w:p>
          <w:p w14:paraId="52B758ED" w14:textId="77777777" w:rsidR="00930E65" w:rsidRDefault="00930E65">
            <w:pPr>
              <w:autoSpaceDE w:val="0"/>
              <w:autoSpaceDN w:val="0"/>
              <w:adjustRightInd w:val="0"/>
              <w:jc w:val="both"/>
              <w:rPr>
                <w:rFonts w:ascii="Helvetica Neue" w:hAnsi="Helvetica Neue" w:cs="Helvetica Neue"/>
                <w:lang w:val="en-GB"/>
              </w:rPr>
            </w:pPr>
            <w:r>
              <w:rPr>
                <w:rFonts w:ascii="Helvetica Neue" w:hAnsi="Helvetica Neue" w:cs="Helvetica Neue"/>
                <w:b/>
                <w:bCs/>
                <w:lang w:val="en-GB"/>
              </w:rPr>
              <w:tab/>
              <w:t>19.</w:t>
            </w:r>
            <w:r>
              <w:rPr>
                <w:rFonts w:ascii="Helvetica Neue" w:hAnsi="Helvetica Neue" w:cs="Helvetica Neue"/>
                <w:b/>
                <w:bCs/>
                <w:lang w:val="en-GB"/>
              </w:rPr>
              <w:tab/>
              <w:t>public void setDaemon(boolean b): </w:t>
            </w:r>
            <w:r>
              <w:rPr>
                <w:rFonts w:ascii="Helvetica Neue" w:hAnsi="Helvetica Neue" w:cs="Helvetica Neue"/>
                <w:lang w:val="en-GB"/>
              </w:rPr>
              <w:t>marks the thread as daemon or user thread.</w:t>
            </w:r>
          </w:p>
          <w:p w14:paraId="5EDB64D9" w14:textId="77777777" w:rsidR="00930E65" w:rsidRDefault="00930E65">
            <w:pPr>
              <w:autoSpaceDE w:val="0"/>
              <w:autoSpaceDN w:val="0"/>
              <w:adjustRightInd w:val="0"/>
              <w:jc w:val="both"/>
              <w:rPr>
                <w:rFonts w:ascii="Helvetica Neue" w:hAnsi="Helvetica Neue" w:cs="Helvetica Neue"/>
                <w:lang w:val="en-GB"/>
              </w:rPr>
            </w:pPr>
            <w:r>
              <w:rPr>
                <w:rFonts w:ascii="Helvetica Neue" w:hAnsi="Helvetica Neue" w:cs="Helvetica Neue"/>
                <w:b/>
                <w:bCs/>
                <w:lang w:val="en-GB"/>
              </w:rPr>
              <w:tab/>
              <w:t>20.</w:t>
            </w:r>
            <w:r>
              <w:rPr>
                <w:rFonts w:ascii="Helvetica Neue" w:hAnsi="Helvetica Neue" w:cs="Helvetica Neue"/>
                <w:b/>
                <w:bCs/>
                <w:lang w:val="en-GB"/>
              </w:rPr>
              <w:tab/>
              <w:t>public void interrupt(): </w:t>
            </w:r>
            <w:r>
              <w:rPr>
                <w:rFonts w:ascii="Helvetica Neue" w:hAnsi="Helvetica Neue" w:cs="Helvetica Neue"/>
                <w:lang w:val="en-GB"/>
              </w:rPr>
              <w:t>interrupts the thread.</w:t>
            </w:r>
          </w:p>
          <w:p w14:paraId="21B8B020" w14:textId="77777777" w:rsidR="00930E65" w:rsidRDefault="00930E65">
            <w:pPr>
              <w:autoSpaceDE w:val="0"/>
              <w:autoSpaceDN w:val="0"/>
              <w:adjustRightInd w:val="0"/>
              <w:jc w:val="both"/>
              <w:rPr>
                <w:rFonts w:ascii="Helvetica Neue" w:hAnsi="Helvetica Neue" w:cs="Helvetica Neue"/>
                <w:lang w:val="en-GB"/>
              </w:rPr>
            </w:pPr>
            <w:r>
              <w:rPr>
                <w:rFonts w:ascii="Helvetica Neue" w:hAnsi="Helvetica Neue" w:cs="Helvetica Neue"/>
                <w:b/>
                <w:bCs/>
                <w:lang w:val="en-GB"/>
              </w:rPr>
              <w:tab/>
              <w:t>21.</w:t>
            </w:r>
            <w:r>
              <w:rPr>
                <w:rFonts w:ascii="Helvetica Neue" w:hAnsi="Helvetica Neue" w:cs="Helvetica Neue"/>
                <w:b/>
                <w:bCs/>
                <w:lang w:val="en-GB"/>
              </w:rPr>
              <w:tab/>
              <w:t>public boolean isInterrupted(): </w:t>
            </w:r>
            <w:r>
              <w:rPr>
                <w:rFonts w:ascii="Helvetica Neue" w:hAnsi="Helvetica Neue" w:cs="Helvetica Neue"/>
                <w:lang w:val="en-GB"/>
              </w:rPr>
              <w:t>tests if the thread has been interrupted.</w:t>
            </w:r>
          </w:p>
          <w:p w14:paraId="4549868E" w14:textId="77777777" w:rsidR="00930E65" w:rsidRDefault="00930E65">
            <w:pPr>
              <w:autoSpaceDE w:val="0"/>
              <w:autoSpaceDN w:val="0"/>
              <w:adjustRightInd w:val="0"/>
              <w:jc w:val="both"/>
              <w:rPr>
                <w:rFonts w:ascii="Helvetica Neue" w:hAnsi="Helvetica Neue" w:cs="Helvetica Neue"/>
                <w:lang w:val="en-GB"/>
              </w:rPr>
            </w:pPr>
            <w:r>
              <w:rPr>
                <w:rFonts w:ascii="Helvetica Neue" w:hAnsi="Helvetica Neue" w:cs="Helvetica Neue"/>
                <w:b/>
                <w:bCs/>
                <w:lang w:val="en-GB"/>
              </w:rPr>
              <w:tab/>
              <w:t>22.</w:t>
            </w:r>
            <w:r>
              <w:rPr>
                <w:rFonts w:ascii="Helvetica Neue" w:hAnsi="Helvetica Neue" w:cs="Helvetica Neue"/>
                <w:b/>
                <w:bCs/>
                <w:lang w:val="en-GB"/>
              </w:rPr>
              <w:tab/>
              <w:t>public static boolean interrupted(): </w:t>
            </w:r>
            <w:r>
              <w:rPr>
                <w:rFonts w:ascii="Helvetica Neue" w:hAnsi="Helvetica Neue" w:cs="Helvetica Neue"/>
                <w:lang w:val="en-GB"/>
              </w:rPr>
              <w:t>tests if the current thread has been interrupted.</w:t>
            </w:r>
          </w:p>
        </w:tc>
      </w:tr>
    </w:tbl>
    <w:p w14:paraId="2E007211" w14:textId="77777777" w:rsidR="00930E65" w:rsidRDefault="00930E65" w:rsidP="00930E65">
      <w:pPr>
        <w:autoSpaceDE w:val="0"/>
        <w:autoSpaceDN w:val="0"/>
        <w:adjustRightInd w:val="0"/>
        <w:rPr>
          <w:rFonts w:ascii="Helvetica Neue" w:hAnsi="Helvetica Neue" w:cs="Helvetica Neue"/>
          <w:lang w:val="en-GB"/>
        </w:rPr>
      </w:pPr>
    </w:p>
    <w:p w14:paraId="6224C692" w14:textId="77777777" w:rsidR="00930E65" w:rsidRDefault="00930E65" w:rsidP="00930E65">
      <w:pPr>
        <w:autoSpaceDE w:val="0"/>
        <w:autoSpaceDN w:val="0"/>
        <w:adjustRightInd w:val="0"/>
        <w:rPr>
          <w:rFonts w:ascii="Helvetica Neue" w:hAnsi="Helvetica Neue" w:cs="Helvetica Neue"/>
          <w:b/>
          <w:bCs/>
          <w:sz w:val="34"/>
          <w:szCs w:val="34"/>
          <w:lang w:val="en-GB"/>
        </w:rPr>
      </w:pPr>
      <w:r>
        <w:rPr>
          <w:rFonts w:ascii="Helvetica Neue" w:hAnsi="Helvetica Neue" w:cs="Helvetica Neue"/>
          <w:b/>
          <w:bCs/>
          <w:sz w:val="34"/>
          <w:szCs w:val="34"/>
          <w:lang w:val="en-GB"/>
        </w:rPr>
        <w:t>Thread Scheduler in Java</w:t>
      </w:r>
    </w:p>
    <w:p w14:paraId="37E2CB6C" w14:textId="77777777" w:rsidR="00930E65" w:rsidRDefault="00930E65" w:rsidP="00930E65">
      <w:pPr>
        <w:autoSpaceDE w:val="0"/>
        <w:autoSpaceDN w:val="0"/>
        <w:adjustRightInd w:val="0"/>
        <w:rPr>
          <w:rFonts w:ascii="Helvetica Neue" w:hAnsi="Helvetica Neue" w:cs="Helvetica Neue"/>
          <w:lang w:val="en-GB"/>
        </w:rPr>
      </w:pPr>
      <w:r>
        <w:rPr>
          <w:rFonts w:ascii="Helvetica Neue" w:hAnsi="Helvetica Neue" w:cs="Helvetica Neue"/>
          <w:b/>
          <w:bCs/>
          <w:lang w:val="en-GB"/>
        </w:rPr>
        <w:t>Thread scheduler</w:t>
      </w:r>
      <w:r>
        <w:rPr>
          <w:rFonts w:ascii="Helvetica Neue" w:hAnsi="Helvetica Neue" w:cs="Helvetica Neue"/>
          <w:lang w:val="en-GB"/>
        </w:rPr>
        <w:t> in java is the part of the JVM that decides which thread should run.</w:t>
      </w:r>
    </w:p>
    <w:p w14:paraId="12A2B5CB" w14:textId="77777777" w:rsidR="00930E65" w:rsidRDefault="00930E65" w:rsidP="00930E65">
      <w:pPr>
        <w:autoSpaceDE w:val="0"/>
        <w:autoSpaceDN w:val="0"/>
        <w:adjustRightInd w:val="0"/>
        <w:rPr>
          <w:rFonts w:ascii="Helvetica Neue" w:hAnsi="Helvetica Neue" w:cs="Helvetica Neue"/>
          <w:lang w:val="en-GB"/>
        </w:rPr>
      </w:pPr>
      <w:r>
        <w:rPr>
          <w:rFonts w:ascii="Helvetica Neue" w:hAnsi="Helvetica Neue" w:cs="Helvetica Neue"/>
          <w:lang w:val="en-GB"/>
        </w:rPr>
        <w:t>There is no guarantee that which runnable thread will be chosen to run by the thread scheduler.</w:t>
      </w:r>
    </w:p>
    <w:p w14:paraId="0724F222" w14:textId="77777777" w:rsidR="00930E65" w:rsidRDefault="00930E65" w:rsidP="00930E65">
      <w:pPr>
        <w:autoSpaceDE w:val="0"/>
        <w:autoSpaceDN w:val="0"/>
        <w:adjustRightInd w:val="0"/>
        <w:rPr>
          <w:rFonts w:ascii="Helvetica Neue" w:hAnsi="Helvetica Neue" w:cs="Helvetica Neue"/>
          <w:lang w:val="en-GB"/>
        </w:rPr>
      </w:pPr>
      <w:r>
        <w:rPr>
          <w:rFonts w:ascii="Helvetica Neue" w:hAnsi="Helvetica Neue" w:cs="Helvetica Neue"/>
          <w:lang w:val="en-GB"/>
        </w:rPr>
        <w:t>Only one thread at a time can run in a single process. </w:t>
      </w:r>
    </w:p>
    <w:p w14:paraId="2F69BD79" w14:textId="77777777" w:rsidR="00930E65" w:rsidRDefault="00930E65" w:rsidP="00930E65">
      <w:pPr>
        <w:autoSpaceDE w:val="0"/>
        <w:autoSpaceDN w:val="0"/>
        <w:adjustRightInd w:val="0"/>
        <w:spacing w:after="40"/>
        <w:rPr>
          <w:rFonts w:ascii="Helvetica Neue" w:hAnsi="Helvetica Neue" w:cs="Helvetica Neue"/>
          <w:b/>
          <w:bCs/>
          <w:sz w:val="28"/>
          <w:szCs w:val="28"/>
          <w:lang w:val="en-GB"/>
        </w:rPr>
      </w:pPr>
      <w:r>
        <w:rPr>
          <w:rFonts w:ascii="Helvetica Neue" w:hAnsi="Helvetica Neue" w:cs="Helvetica Neue"/>
          <w:b/>
          <w:bCs/>
          <w:sz w:val="28"/>
          <w:szCs w:val="28"/>
          <w:lang w:val="en-GB"/>
        </w:rPr>
        <w:t>The thread scheduler mainly uses preemptive or time slicing scheduling to schedule the threads.</w:t>
      </w:r>
    </w:p>
    <w:p w14:paraId="06968A80" w14:textId="77777777" w:rsidR="00930E65" w:rsidRDefault="00930E65" w:rsidP="00930E65">
      <w:pPr>
        <w:autoSpaceDE w:val="0"/>
        <w:autoSpaceDN w:val="0"/>
        <w:adjustRightInd w:val="0"/>
        <w:rPr>
          <w:rFonts w:ascii="Helvetica Neue" w:hAnsi="Helvetica Neue" w:cs="Helvetica Neue"/>
          <w:lang w:val="en-GB"/>
        </w:rPr>
      </w:pPr>
    </w:p>
    <w:p w14:paraId="584C052C" w14:textId="77777777" w:rsidR="00930E65" w:rsidRDefault="00930E65" w:rsidP="00930E65">
      <w:pPr>
        <w:autoSpaceDE w:val="0"/>
        <w:autoSpaceDN w:val="0"/>
        <w:adjustRightInd w:val="0"/>
        <w:rPr>
          <w:rFonts w:ascii="Helvetica Neue" w:hAnsi="Helvetica Neue" w:cs="Helvetica Neue"/>
          <w:lang w:val="en-GB"/>
        </w:rPr>
      </w:pPr>
    </w:p>
    <w:p w14:paraId="776F5D6B" w14:textId="77777777" w:rsidR="00930E65" w:rsidRDefault="00930E65" w:rsidP="00930E65">
      <w:pPr>
        <w:autoSpaceDE w:val="0"/>
        <w:autoSpaceDN w:val="0"/>
        <w:adjustRightInd w:val="0"/>
        <w:spacing w:after="40"/>
        <w:jc w:val="both"/>
        <w:rPr>
          <w:rFonts w:ascii="Helvetica Neue" w:hAnsi="Helvetica Neue" w:cs="Helvetica Neue"/>
          <w:b/>
          <w:bCs/>
          <w:sz w:val="28"/>
          <w:szCs w:val="28"/>
          <w:lang w:val="en-GB"/>
        </w:rPr>
      </w:pPr>
      <w:r>
        <w:rPr>
          <w:rFonts w:ascii="Helvetica Neue" w:hAnsi="Helvetica Neue" w:cs="Helvetica Neue"/>
          <w:b/>
          <w:bCs/>
          <w:sz w:val="28"/>
          <w:szCs w:val="28"/>
          <w:lang w:val="en-GB"/>
        </w:rPr>
        <w:t>Difference between preemptive scheduling and time slicing </w:t>
      </w:r>
    </w:p>
    <w:p w14:paraId="065FDC6B" w14:textId="77777777" w:rsidR="00930E65" w:rsidRDefault="00930E65" w:rsidP="00930E65">
      <w:pPr>
        <w:autoSpaceDE w:val="0"/>
        <w:autoSpaceDN w:val="0"/>
        <w:adjustRightInd w:val="0"/>
        <w:jc w:val="both"/>
        <w:rPr>
          <w:rFonts w:ascii="Helvetica Neue" w:hAnsi="Helvetica Neue" w:cs="Helvetica Neue"/>
          <w:lang w:val="en-GB"/>
        </w:rPr>
      </w:pPr>
      <w:r>
        <w:rPr>
          <w:rFonts w:ascii="Helvetica Neue" w:hAnsi="Helvetica Neue" w:cs="Helvetica Neue"/>
          <w:lang w:val="en-GB"/>
        </w:rPr>
        <w:t>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p>
    <w:p w14:paraId="2697A2CE" w14:textId="77777777" w:rsidR="00930E65" w:rsidRDefault="00930E65" w:rsidP="00930E65">
      <w:pPr>
        <w:autoSpaceDE w:val="0"/>
        <w:autoSpaceDN w:val="0"/>
        <w:adjustRightInd w:val="0"/>
        <w:rPr>
          <w:rFonts w:ascii="Helvetica Neue" w:hAnsi="Helvetica Neue" w:cs="Helvetica Neue"/>
          <w:lang w:val="en-GB"/>
        </w:rPr>
      </w:pPr>
    </w:p>
    <w:p w14:paraId="224D7993" w14:textId="77777777" w:rsidR="00930E65" w:rsidRDefault="00930E65" w:rsidP="00930E65">
      <w:pPr>
        <w:autoSpaceDE w:val="0"/>
        <w:autoSpaceDN w:val="0"/>
        <w:adjustRightInd w:val="0"/>
        <w:rPr>
          <w:rFonts w:ascii="Helvetica Neue" w:hAnsi="Helvetica Neue" w:cs="Helvetica Neue"/>
          <w:lang w:val="en-GB"/>
        </w:rPr>
      </w:pPr>
    </w:p>
    <w:p w14:paraId="113DD3D9" w14:textId="77777777" w:rsidR="00930E65" w:rsidRDefault="00930E65" w:rsidP="00930E65">
      <w:pPr>
        <w:autoSpaceDE w:val="0"/>
        <w:autoSpaceDN w:val="0"/>
        <w:adjustRightInd w:val="0"/>
        <w:spacing w:after="40"/>
        <w:jc w:val="both"/>
        <w:rPr>
          <w:rFonts w:ascii="Helvetica Neue" w:hAnsi="Helvetica Neue" w:cs="Helvetica Neue"/>
          <w:b/>
          <w:bCs/>
          <w:sz w:val="28"/>
          <w:szCs w:val="28"/>
          <w:lang w:val="en-GB"/>
        </w:rPr>
      </w:pPr>
      <w:r>
        <w:rPr>
          <w:rFonts w:ascii="Helvetica Neue" w:hAnsi="Helvetica Neue" w:cs="Helvetica Neue"/>
          <w:b/>
          <w:bCs/>
          <w:sz w:val="28"/>
          <w:szCs w:val="28"/>
          <w:lang w:val="en-GB"/>
        </w:rPr>
        <w:t>Sleep method in java</w:t>
      </w:r>
    </w:p>
    <w:p w14:paraId="0BF4DE56" w14:textId="77777777" w:rsidR="00930E65" w:rsidRDefault="00930E65" w:rsidP="00930E65">
      <w:pPr>
        <w:autoSpaceDE w:val="0"/>
        <w:autoSpaceDN w:val="0"/>
        <w:adjustRightInd w:val="0"/>
        <w:jc w:val="both"/>
        <w:rPr>
          <w:rFonts w:ascii="Helvetica Neue" w:hAnsi="Helvetica Neue" w:cs="Helvetica Neue"/>
          <w:lang w:val="en-GB"/>
        </w:rPr>
      </w:pPr>
      <w:r>
        <w:rPr>
          <w:rFonts w:ascii="Helvetica Neue" w:hAnsi="Helvetica Neue" w:cs="Helvetica Neue"/>
          <w:lang w:val="en-GB"/>
        </w:rPr>
        <w:t>The sleep() method of Thread class is used to sleep a thread for the specified amount of time.</w:t>
      </w:r>
    </w:p>
    <w:p w14:paraId="4C024D0D" w14:textId="77777777" w:rsidR="00930E65" w:rsidRDefault="00930E65" w:rsidP="00930E65">
      <w:pPr>
        <w:autoSpaceDE w:val="0"/>
        <w:autoSpaceDN w:val="0"/>
        <w:adjustRightInd w:val="0"/>
        <w:spacing w:after="40"/>
        <w:jc w:val="both"/>
        <w:rPr>
          <w:rFonts w:ascii="Helvetica Neue" w:hAnsi="Helvetica Neue" w:cs="Helvetica Neue"/>
          <w:b/>
          <w:bCs/>
          <w:sz w:val="28"/>
          <w:szCs w:val="28"/>
          <w:lang w:val="en-GB"/>
        </w:rPr>
      </w:pPr>
      <w:r>
        <w:rPr>
          <w:rFonts w:ascii="Helvetica Neue" w:hAnsi="Helvetica Neue" w:cs="Helvetica Neue"/>
          <w:b/>
          <w:bCs/>
          <w:sz w:val="28"/>
          <w:szCs w:val="28"/>
          <w:lang w:val="en-GB"/>
        </w:rPr>
        <w:t>Syntax of sleep() method in java</w:t>
      </w:r>
    </w:p>
    <w:p w14:paraId="0F52D453" w14:textId="77777777" w:rsidR="00930E65" w:rsidRDefault="00930E65" w:rsidP="00930E65">
      <w:pPr>
        <w:autoSpaceDE w:val="0"/>
        <w:autoSpaceDN w:val="0"/>
        <w:adjustRightInd w:val="0"/>
        <w:jc w:val="both"/>
        <w:rPr>
          <w:rFonts w:ascii="Helvetica Neue" w:hAnsi="Helvetica Neue" w:cs="Helvetica Neue"/>
          <w:lang w:val="en-GB"/>
        </w:rPr>
      </w:pPr>
      <w:r>
        <w:rPr>
          <w:rFonts w:ascii="Helvetica Neue" w:hAnsi="Helvetica Neue" w:cs="Helvetica Neue"/>
          <w:lang w:val="en-GB"/>
        </w:rPr>
        <w:lastRenderedPageBreak/>
        <w:t>The Thread class provides two methods for sleeping a thread:</w:t>
      </w:r>
    </w:p>
    <w:p w14:paraId="77A83D81" w14:textId="77777777" w:rsidR="00930E65" w:rsidRDefault="00930E65" w:rsidP="00930E65">
      <w:pPr>
        <w:numPr>
          <w:ilvl w:val="0"/>
          <w:numId w:val="6"/>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public static void sleep(long miliseconds)throws InterruptedException</w:t>
      </w:r>
    </w:p>
    <w:p w14:paraId="0C4C7767" w14:textId="77777777" w:rsidR="00930E65" w:rsidRDefault="00930E65" w:rsidP="00930E65">
      <w:pPr>
        <w:numPr>
          <w:ilvl w:val="0"/>
          <w:numId w:val="6"/>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public static void sleep(long miliseconds, int nanos)throws InterruptedException</w:t>
      </w:r>
    </w:p>
    <w:p w14:paraId="6C8D4F81" w14:textId="77777777" w:rsidR="00930E65" w:rsidRDefault="00930E65" w:rsidP="00930E65">
      <w:pPr>
        <w:autoSpaceDE w:val="0"/>
        <w:autoSpaceDN w:val="0"/>
        <w:adjustRightInd w:val="0"/>
        <w:rPr>
          <w:rFonts w:ascii="Helvetica Neue" w:hAnsi="Helvetica Neue" w:cs="Helvetica Neue"/>
          <w:lang w:val="en-GB"/>
        </w:rPr>
      </w:pPr>
    </w:p>
    <w:p w14:paraId="043004B3" w14:textId="77777777" w:rsidR="00930E65" w:rsidRDefault="00930E65" w:rsidP="00930E65">
      <w:pPr>
        <w:autoSpaceDE w:val="0"/>
        <w:autoSpaceDN w:val="0"/>
        <w:adjustRightInd w:val="0"/>
        <w:rPr>
          <w:rFonts w:ascii="Helvetica Neue" w:hAnsi="Helvetica Neue" w:cs="Helvetica Neue"/>
          <w:lang w:val="en-GB"/>
        </w:rPr>
      </w:pPr>
    </w:p>
    <w:p w14:paraId="4130EBD1" w14:textId="77777777" w:rsidR="00930E65" w:rsidRDefault="00930E65" w:rsidP="00930E65">
      <w:pPr>
        <w:autoSpaceDE w:val="0"/>
        <w:autoSpaceDN w:val="0"/>
        <w:adjustRightInd w:val="0"/>
        <w:spacing w:after="40"/>
        <w:jc w:val="both"/>
        <w:rPr>
          <w:rFonts w:ascii="Helvetica Neue" w:hAnsi="Helvetica Neue" w:cs="Helvetica Neue"/>
          <w:b/>
          <w:bCs/>
          <w:sz w:val="28"/>
          <w:szCs w:val="28"/>
          <w:lang w:val="en-GB"/>
        </w:rPr>
      </w:pPr>
      <w:r>
        <w:rPr>
          <w:rFonts w:ascii="Helvetica Neue" w:hAnsi="Helvetica Neue" w:cs="Helvetica Neue"/>
          <w:b/>
          <w:bCs/>
          <w:sz w:val="28"/>
          <w:szCs w:val="28"/>
          <w:lang w:val="en-GB"/>
        </w:rPr>
        <w:t>Can we start a thread twice</w:t>
      </w:r>
    </w:p>
    <w:p w14:paraId="0CD391E3" w14:textId="77777777" w:rsidR="00930E65" w:rsidRDefault="00930E65" w:rsidP="00930E65">
      <w:pPr>
        <w:autoSpaceDE w:val="0"/>
        <w:autoSpaceDN w:val="0"/>
        <w:adjustRightInd w:val="0"/>
        <w:jc w:val="both"/>
        <w:rPr>
          <w:rFonts w:ascii="Helvetica Neue" w:hAnsi="Helvetica Neue" w:cs="Helvetica Neue"/>
          <w:lang w:val="en-GB"/>
        </w:rPr>
      </w:pPr>
      <w:r>
        <w:rPr>
          <w:rFonts w:ascii="Helvetica Neue" w:hAnsi="Helvetica Neue" w:cs="Helvetica Neue"/>
          <w:lang w:val="en-GB"/>
        </w:rPr>
        <w:t>No. After starting a thread, it can never be started again. If you does so, an </w:t>
      </w:r>
      <w:r>
        <w:rPr>
          <w:rFonts w:ascii="Helvetica Neue" w:hAnsi="Helvetica Neue" w:cs="Helvetica Neue"/>
          <w:i/>
          <w:iCs/>
          <w:lang w:val="en-GB"/>
        </w:rPr>
        <w:t>IllegalThreadStateException</w:t>
      </w:r>
      <w:r>
        <w:rPr>
          <w:rFonts w:ascii="Helvetica Neue" w:hAnsi="Helvetica Neue" w:cs="Helvetica Neue"/>
          <w:lang w:val="en-GB"/>
        </w:rPr>
        <w:t> is thrown. In such case, thread will run once but for second time, it will throw exception.</w:t>
      </w:r>
    </w:p>
    <w:p w14:paraId="2B906697" w14:textId="77777777" w:rsidR="00930E65" w:rsidRDefault="00930E65" w:rsidP="00930E65">
      <w:pPr>
        <w:autoSpaceDE w:val="0"/>
        <w:autoSpaceDN w:val="0"/>
        <w:adjustRightInd w:val="0"/>
        <w:rPr>
          <w:rFonts w:ascii="Helvetica Neue" w:hAnsi="Helvetica Neue" w:cs="Helvetica Neue"/>
          <w:lang w:val="en-GB"/>
        </w:rPr>
      </w:pPr>
    </w:p>
    <w:p w14:paraId="5DBC8060" w14:textId="77777777" w:rsidR="00930E65" w:rsidRDefault="00930E65" w:rsidP="00930E65">
      <w:pPr>
        <w:autoSpaceDE w:val="0"/>
        <w:autoSpaceDN w:val="0"/>
        <w:adjustRightInd w:val="0"/>
        <w:jc w:val="both"/>
        <w:rPr>
          <w:rFonts w:ascii="Helvetica Neue" w:hAnsi="Helvetica Neue" w:cs="Helvetica Neue"/>
          <w:lang w:val="en-GB"/>
        </w:rPr>
      </w:pPr>
      <w:r>
        <w:rPr>
          <w:rFonts w:ascii="Helvetica Neue" w:hAnsi="Helvetica Neue" w:cs="Helvetica Neue"/>
          <w:b/>
          <w:bCs/>
          <w:lang w:val="en-GB"/>
        </w:rPr>
        <w:t>What if we call run() method directly instead start() method?</w:t>
      </w:r>
    </w:p>
    <w:tbl>
      <w:tblPr>
        <w:tblW w:w="0" w:type="auto"/>
        <w:tblInd w:w="-118" w:type="dxa"/>
        <w:tblBorders>
          <w:top w:val="nil"/>
          <w:left w:val="nil"/>
          <w:right w:val="nil"/>
        </w:tblBorders>
        <w:tblLayout w:type="fixed"/>
        <w:tblLook w:val="0000" w:firstRow="0" w:lastRow="0" w:firstColumn="0" w:lastColumn="0" w:noHBand="0" w:noVBand="0"/>
      </w:tblPr>
      <w:tblGrid>
        <w:gridCol w:w="8748"/>
      </w:tblGrid>
      <w:tr w:rsidR="00930E65" w14:paraId="0A463093" w14:textId="77777777">
        <w:tblPrEx>
          <w:tblCellMar>
            <w:top w:w="0" w:type="dxa"/>
            <w:bottom w:w="0" w:type="dxa"/>
          </w:tblCellMar>
        </w:tblPrEx>
        <w:tc>
          <w:tcPr>
            <w:tcW w:w="87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95D4B1" w14:textId="77777777" w:rsidR="00930E65" w:rsidRDefault="00930E65">
            <w:pPr>
              <w:autoSpaceDE w:val="0"/>
              <w:autoSpaceDN w:val="0"/>
              <w:adjustRightInd w:val="0"/>
              <w:jc w:val="both"/>
              <w:rPr>
                <w:rFonts w:ascii="Helvetica Neue" w:hAnsi="Helvetica Neue" w:cs="Helvetica Neue"/>
                <w:lang w:val="en-GB"/>
              </w:rPr>
            </w:pPr>
            <w:r>
              <w:rPr>
                <w:rFonts w:ascii="Times New Roman" w:hAnsi="Times New Roman" w:cs="Times New Roman"/>
                <w:lang w:val="en-GB"/>
              </w:rPr>
              <w:t>◦</w:t>
            </w:r>
            <w:r>
              <w:rPr>
                <w:rFonts w:ascii="Helvetica Neue" w:hAnsi="Helvetica Neue" w:cs="Helvetica Neue"/>
                <w:lang w:val="en-GB"/>
              </w:rPr>
              <w:tab/>
              <w:t>Each thread starts in a separate call stack.</w:t>
            </w:r>
          </w:p>
          <w:p w14:paraId="460D60C5" w14:textId="77777777" w:rsidR="00930E65" w:rsidRDefault="00930E65">
            <w:pPr>
              <w:autoSpaceDE w:val="0"/>
              <w:autoSpaceDN w:val="0"/>
              <w:adjustRightInd w:val="0"/>
              <w:jc w:val="both"/>
              <w:rPr>
                <w:rFonts w:ascii="Helvetica Neue" w:hAnsi="Helvetica Neue" w:cs="Helvetica Neue"/>
                <w:lang w:val="en-GB"/>
              </w:rPr>
            </w:pPr>
            <w:r>
              <w:rPr>
                <w:rFonts w:ascii="Helvetica Neue" w:hAnsi="Helvetica Neue" w:cs="Helvetica Neue"/>
                <w:lang w:val="en-GB"/>
              </w:rPr>
              <w:tab/>
            </w:r>
            <w:r>
              <w:rPr>
                <w:rFonts w:ascii="Times New Roman" w:hAnsi="Times New Roman" w:cs="Times New Roman"/>
                <w:lang w:val="en-GB"/>
              </w:rPr>
              <w:t>◦</w:t>
            </w:r>
            <w:r>
              <w:rPr>
                <w:rFonts w:ascii="Helvetica Neue" w:hAnsi="Helvetica Neue" w:cs="Helvetica Neue"/>
                <w:lang w:val="en-GB"/>
              </w:rPr>
              <w:tab/>
              <w:t>Invoking the run() method from main thread, the run() method goes onto the current call stack rather than at the beginning of a new call stack.</w:t>
            </w:r>
          </w:p>
        </w:tc>
      </w:tr>
    </w:tbl>
    <w:p w14:paraId="41C2240F" w14:textId="77777777" w:rsidR="00930E65" w:rsidRDefault="00930E65" w:rsidP="00930E65">
      <w:pPr>
        <w:autoSpaceDE w:val="0"/>
        <w:autoSpaceDN w:val="0"/>
        <w:adjustRightInd w:val="0"/>
        <w:rPr>
          <w:rFonts w:ascii="Helvetica Neue" w:hAnsi="Helvetica Neue" w:cs="Helvetica Neue"/>
          <w:lang w:val="en-GB"/>
        </w:rPr>
      </w:pPr>
    </w:p>
    <w:p w14:paraId="4FEE372E" w14:textId="77777777" w:rsidR="00930E65" w:rsidRDefault="00930E65" w:rsidP="00930E65">
      <w:pPr>
        <w:autoSpaceDE w:val="0"/>
        <w:autoSpaceDN w:val="0"/>
        <w:adjustRightInd w:val="0"/>
        <w:rPr>
          <w:rFonts w:ascii="Helvetica Neue" w:hAnsi="Helvetica Neue" w:cs="Helvetica Neue"/>
          <w:lang w:val="en-GB"/>
        </w:rPr>
      </w:pPr>
    </w:p>
    <w:p w14:paraId="00C7B07D" w14:textId="77777777" w:rsidR="00930E65" w:rsidRDefault="00930E65" w:rsidP="00930E65">
      <w:pPr>
        <w:autoSpaceDE w:val="0"/>
        <w:autoSpaceDN w:val="0"/>
        <w:adjustRightInd w:val="0"/>
        <w:spacing w:after="40"/>
        <w:jc w:val="both"/>
        <w:rPr>
          <w:rFonts w:ascii="Helvetica Neue" w:hAnsi="Helvetica Neue" w:cs="Helvetica Neue"/>
          <w:b/>
          <w:bCs/>
          <w:sz w:val="28"/>
          <w:szCs w:val="28"/>
          <w:lang w:val="en-GB"/>
        </w:rPr>
      </w:pPr>
      <w:r>
        <w:rPr>
          <w:rFonts w:ascii="Helvetica Neue" w:hAnsi="Helvetica Neue" w:cs="Helvetica Neue"/>
          <w:b/>
          <w:bCs/>
          <w:sz w:val="28"/>
          <w:szCs w:val="28"/>
          <w:lang w:val="en-GB"/>
        </w:rPr>
        <w:t>The join() method</w:t>
      </w:r>
    </w:p>
    <w:p w14:paraId="07CA578C" w14:textId="77777777" w:rsidR="00930E65" w:rsidRDefault="00930E65" w:rsidP="00930E65">
      <w:pPr>
        <w:autoSpaceDE w:val="0"/>
        <w:autoSpaceDN w:val="0"/>
        <w:adjustRightInd w:val="0"/>
        <w:jc w:val="both"/>
        <w:rPr>
          <w:rFonts w:ascii="Helvetica Neue" w:hAnsi="Helvetica Neue" w:cs="Helvetica Neue"/>
          <w:lang w:val="en-GB"/>
        </w:rPr>
      </w:pPr>
      <w:r>
        <w:rPr>
          <w:rFonts w:ascii="Helvetica Neue" w:hAnsi="Helvetica Neue" w:cs="Helvetica Neue"/>
          <w:lang w:val="en-GB"/>
        </w:rPr>
        <w:t>The join() method waits for a thread to die. In other words, it causes the currently running threads to stop executing until the thread it joins with completes its task.</w:t>
      </w:r>
    </w:p>
    <w:p w14:paraId="788D48CF" w14:textId="77777777" w:rsidR="00930E65" w:rsidRDefault="00930E65" w:rsidP="00930E65">
      <w:pPr>
        <w:autoSpaceDE w:val="0"/>
        <w:autoSpaceDN w:val="0"/>
        <w:adjustRightInd w:val="0"/>
        <w:rPr>
          <w:rFonts w:ascii="Helvetica Neue" w:hAnsi="Helvetica Neue" w:cs="Helvetica Neue"/>
          <w:lang w:val="en-GB"/>
        </w:rPr>
      </w:pPr>
    </w:p>
    <w:p w14:paraId="5F2F2652" w14:textId="77777777" w:rsidR="00930E65" w:rsidRDefault="00930E65" w:rsidP="00930E65">
      <w:pPr>
        <w:autoSpaceDE w:val="0"/>
        <w:autoSpaceDN w:val="0"/>
        <w:adjustRightInd w:val="0"/>
        <w:rPr>
          <w:rFonts w:ascii="Helvetica Neue" w:hAnsi="Helvetica Neue" w:cs="Helvetica Neue"/>
          <w:lang w:val="en-GB"/>
        </w:rPr>
      </w:pPr>
    </w:p>
    <w:p w14:paraId="2EDDF66D" w14:textId="77777777" w:rsidR="00930E65" w:rsidRDefault="00930E65" w:rsidP="00930E65">
      <w:pPr>
        <w:autoSpaceDE w:val="0"/>
        <w:autoSpaceDN w:val="0"/>
        <w:adjustRightInd w:val="0"/>
        <w:spacing w:after="40"/>
        <w:jc w:val="both"/>
        <w:rPr>
          <w:rFonts w:ascii="Helvetica Neue" w:hAnsi="Helvetica Neue" w:cs="Helvetica Neue"/>
          <w:b/>
          <w:bCs/>
          <w:sz w:val="28"/>
          <w:szCs w:val="28"/>
          <w:lang w:val="en-GB"/>
        </w:rPr>
      </w:pPr>
      <w:r>
        <w:rPr>
          <w:rFonts w:ascii="Helvetica Neue" w:hAnsi="Helvetica Neue" w:cs="Helvetica Neue"/>
          <w:b/>
          <w:bCs/>
          <w:sz w:val="28"/>
          <w:szCs w:val="28"/>
          <w:lang w:val="en-GB"/>
        </w:rPr>
        <w:t>Naming Thread</w:t>
      </w:r>
    </w:p>
    <w:p w14:paraId="144376E3" w14:textId="77777777" w:rsidR="00930E65" w:rsidRDefault="00930E65" w:rsidP="00930E65">
      <w:pPr>
        <w:autoSpaceDE w:val="0"/>
        <w:autoSpaceDN w:val="0"/>
        <w:adjustRightInd w:val="0"/>
        <w:jc w:val="both"/>
        <w:rPr>
          <w:rFonts w:ascii="Helvetica Neue" w:hAnsi="Helvetica Neue" w:cs="Helvetica Neue"/>
          <w:lang w:val="en-GB"/>
        </w:rPr>
      </w:pPr>
      <w:r>
        <w:rPr>
          <w:rFonts w:ascii="Helvetica Neue" w:hAnsi="Helvetica Neue" w:cs="Helvetica Neue"/>
          <w:lang w:val="en-GB"/>
        </w:rPr>
        <w:t>The Thread class provides methods to change and get the name of a thread. By default, each thread has a name i.e. thread-0, thread-1 and so on. By we can change the name of the thread by using setName() method. The syntax of setName() and getName() methods are given below:</w:t>
      </w:r>
    </w:p>
    <w:p w14:paraId="7B349A48" w14:textId="77777777" w:rsidR="00930E65" w:rsidRDefault="00930E65" w:rsidP="00930E65">
      <w:pPr>
        <w:numPr>
          <w:ilvl w:val="0"/>
          <w:numId w:val="7"/>
        </w:numPr>
        <w:autoSpaceDE w:val="0"/>
        <w:autoSpaceDN w:val="0"/>
        <w:adjustRightInd w:val="0"/>
        <w:ind w:left="0" w:firstLine="0"/>
        <w:rPr>
          <w:rFonts w:ascii="Helvetica Neue" w:hAnsi="Helvetica Neue" w:cs="Helvetica Neue"/>
          <w:lang w:val="en-GB"/>
        </w:rPr>
      </w:pPr>
      <w:r>
        <w:rPr>
          <w:rFonts w:ascii="Helvetica Neue" w:hAnsi="Helvetica Neue" w:cs="Helvetica Neue"/>
          <w:b/>
          <w:bCs/>
          <w:lang w:val="en-GB"/>
        </w:rPr>
        <w:t>public String getName():</w:t>
      </w:r>
      <w:r>
        <w:rPr>
          <w:rFonts w:ascii="Helvetica Neue" w:hAnsi="Helvetica Neue" w:cs="Helvetica Neue"/>
          <w:lang w:val="en-GB"/>
        </w:rPr>
        <w:t> is used to return the name of a thread.</w:t>
      </w:r>
    </w:p>
    <w:p w14:paraId="2C0FC8B9" w14:textId="77777777" w:rsidR="00930E65" w:rsidRDefault="00930E65" w:rsidP="00930E65">
      <w:pPr>
        <w:numPr>
          <w:ilvl w:val="0"/>
          <w:numId w:val="7"/>
        </w:numPr>
        <w:autoSpaceDE w:val="0"/>
        <w:autoSpaceDN w:val="0"/>
        <w:adjustRightInd w:val="0"/>
        <w:ind w:left="0" w:firstLine="0"/>
        <w:rPr>
          <w:rFonts w:ascii="Helvetica Neue" w:hAnsi="Helvetica Neue" w:cs="Helvetica Neue"/>
          <w:lang w:val="en-GB"/>
        </w:rPr>
      </w:pPr>
      <w:r>
        <w:rPr>
          <w:rFonts w:ascii="Helvetica Neue" w:hAnsi="Helvetica Neue" w:cs="Helvetica Neue"/>
          <w:b/>
          <w:bCs/>
          <w:lang w:val="en-GB"/>
        </w:rPr>
        <w:t>public void setName(String name):</w:t>
      </w:r>
      <w:r>
        <w:rPr>
          <w:rFonts w:ascii="Helvetica Neue" w:hAnsi="Helvetica Neue" w:cs="Helvetica Neue"/>
          <w:lang w:val="en-GB"/>
        </w:rPr>
        <w:t> is used to change the name of a thread.</w:t>
      </w:r>
    </w:p>
    <w:p w14:paraId="749431C1" w14:textId="77777777" w:rsidR="00930E65" w:rsidRDefault="00930E65" w:rsidP="00930E65">
      <w:pPr>
        <w:autoSpaceDE w:val="0"/>
        <w:autoSpaceDN w:val="0"/>
        <w:adjustRightInd w:val="0"/>
        <w:rPr>
          <w:rFonts w:ascii="Helvetica Neue" w:hAnsi="Helvetica Neue" w:cs="Helvetica Neue"/>
          <w:lang w:val="en-GB"/>
        </w:rPr>
      </w:pPr>
    </w:p>
    <w:p w14:paraId="74459D11" w14:textId="77777777" w:rsidR="00930E65" w:rsidRDefault="00930E65" w:rsidP="00930E65">
      <w:pPr>
        <w:autoSpaceDE w:val="0"/>
        <w:autoSpaceDN w:val="0"/>
        <w:adjustRightInd w:val="0"/>
        <w:spacing w:after="40"/>
        <w:jc w:val="both"/>
        <w:rPr>
          <w:rFonts w:ascii="Helvetica Neue" w:hAnsi="Helvetica Neue" w:cs="Helvetica Neue"/>
          <w:b/>
          <w:bCs/>
          <w:sz w:val="28"/>
          <w:szCs w:val="28"/>
          <w:lang w:val="en-GB"/>
        </w:rPr>
      </w:pPr>
      <w:r>
        <w:rPr>
          <w:rFonts w:ascii="Helvetica Neue" w:hAnsi="Helvetica Neue" w:cs="Helvetica Neue"/>
          <w:b/>
          <w:bCs/>
          <w:sz w:val="28"/>
          <w:szCs w:val="28"/>
          <w:lang w:val="en-GB"/>
        </w:rPr>
        <w:t>Current Thread</w:t>
      </w:r>
    </w:p>
    <w:p w14:paraId="2DA77B01" w14:textId="77777777" w:rsidR="00930E65" w:rsidRDefault="00930E65" w:rsidP="00930E65">
      <w:pPr>
        <w:autoSpaceDE w:val="0"/>
        <w:autoSpaceDN w:val="0"/>
        <w:adjustRightInd w:val="0"/>
        <w:jc w:val="both"/>
        <w:rPr>
          <w:rFonts w:ascii="Helvetica Neue" w:hAnsi="Helvetica Neue" w:cs="Helvetica Neue"/>
          <w:lang w:val="en-GB"/>
        </w:rPr>
      </w:pPr>
      <w:r>
        <w:rPr>
          <w:rFonts w:ascii="Helvetica Neue" w:hAnsi="Helvetica Neue" w:cs="Helvetica Neue"/>
          <w:lang w:val="en-GB"/>
        </w:rPr>
        <w:t>The currentThread() method returns a reference of currently executing thread.</w:t>
      </w:r>
    </w:p>
    <w:p w14:paraId="0D26A983" w14:textId="77777777" w:rsidR="00930E65" w:rsidRDefault="00930E65" w:rsidP="00930E65">
      <w:pPr>
        <w:autoSpaceDE w:val="0"/>
        <w:autoSpaceDN w:val="0"/>
        <w:adjustRightInd w:val="0"/>
        <w:rPr>
          <w:rFonts w:ascii="Helvetica Neue" w:hAnsi="Helvetica Neue" w:cs="Helvetica Neue"/>
          <w:lang w:val="en-GB"/>
        </w:rPr>
      </w:pPr>
    </w:p>
    <w:p w14:paraId="1F41B965" w14:textId="77777777" w:rsidR="00930E65" w:rsidRDefault="00930E65" w:rsidP="00930E65">
      <w:pPr>
        <w:autoSpaceDE w:val="0"/>
        <w:autoSpaceDN w:val="0"/>
        <w:adjustRightInd w:val="0"/>
        <w:jc w:val="both"/>
        <w:rPr>
          <w:rFonts w:ascii="Helvetica Neue" w:hAnsi="Helvetica Neue" w:cs="Helvetica Neue"/>
          <w:lang w:val="en-GB"/>
        </w:rPr>
      </w:pPr>
      <w:r>
        <w:rPr>
          <w:rFonts w:ascii="Helvetica Neue" w:hAnsi="Helvetica Neue" w:cs="Helvetica Neue"/>
          <w:lang w:val="en-GB"/>
        </w:rPr>
        <w:t>Priority of a Thread (Thread Priority):</w:t>
      </w:r>
    </w:p>
    <w:tbl>
      <w:tblPr>
        <w:tblW w:w="0" w:type="auto"/>
        <w:tblInd w:w="-118" w:type="dxa"/>
        <w:tblBorders>
          <w:top w:val="nil"/>
          <w:left w:val="nil"/>
          <w:right w:val="nil"/>
        </w:tblBorders>
        <w:tblLayout w:type="fixed"/>
        <w:tblLook w:val="0000" w:firstRow="0" w:lastRow="0" w:firstColumn="0" w:lastColumn="0" w:noHBand="0" w:noVBand="0"/>
      </w:tblPr>
      <w:tblGrid>
        <w:gridCol w:w="8748"/>
      </w:tblGrid>
      <w:tr w:rsidR="00930E65" w14:paraId="2E037835" w14:textId="77777777">
        <w:tblPrEx>
          <w:tblCellMar>
            <w:top w:w="0" w:type="dxa"/>
            <w:bottom w:w="0" w:type="dxa"/>
          </w:tblCellMar>
        </w:tblPrEx>
        <w:tc>
          <w:tcPr>
            <w:tcW w:w="87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721103" w14:textId="77777777" w:rsidR="00930E65" w:rsidRDefault="00930E65">
            <w:pPr>
              <w:autoSpaceDE w:val="0"/>
              <w:autoSpaceDN w:val="0"/>
              <w:adjustRightInd w:val="0"/>
              <w:jc w:val="both"/>
              <w:rPr>
                <w:rFonts w:ascii="Helvetica Neue" w:hAnsi="Helvetica Neue" w:cs="Helvetica Neue"/>
                <w:lang w:val="en-GB"/>
              </w:rPr>
            </w:pPr>
            <w:r>
              <w:rPr>
                <w:rFonts w:ascii="Helvetica Neue" w:hAnsi="Helvetica Neue" w:cs="Helvetica Neue"/>
                <w:lang w:val="en-GB"/>
              </w:rPr>
              <w:t>Each thread have a priority. Priorities are represented by a number between 1 and 10. In most cases, thread schedular schedules the threads according to their priority (known as preemptive scheduling). But it is not guaranteed because it depends on JVM specification that which scheduling it chooses.</w:t>
            </w:r>
          </w:p>
        </w:tc>
      </w:tr>
    </w:tbl>
    <w:p w14:paraId="5627541B" w14:textId="77777777" w:rsidR="00930E65" w:rsidRDefault="00930E65" w:rsidP="00930E65">
      <w:pPr>
        <w:autoSpaceDE w:val="0"/>
        <w:autoSpaceDN w:val="0"/>
        <w:adjustRightInd w:val="0"/>
        <w:jc w:val="both"/>
        <w:rPr>
          <w:rFonts w:ascii="Helvetica Neue" w:hAnsi="Helvetica Neue" w:cs="Helvetica Neue"/>
          <w:lang w:val="en-GB"/>
        </w:rPr>
      </w:pPr>
      <w:r>
        <w:rPr>
          <w:rFonts w:ascii="Helvetica Neue" w:hAnsi="Helvetica Neue" w:cs="Helvetica Neue"/>
          <w:lang w:val="en-GB"/>
        </w:rPr>
        <w:t>3 constants defined in Thread class:</w:t>
      </w:r>
    </w:p>
    <w:tbl>
      <w:tblPr>
        <w:tblW w:w="0" w:type="auto"/>
        <w:tblInd w:w="-118" w:type="dxa"/>
        <w:tblBorders>
          <w:top w:val="nil"/>
          <w:left w:val="nil"/>
          <w:right w:val="nil"/>
        </w:tblBorders>
        <w:tblLayout w:type="fixed"/>
        <w:tblLook w:val="0000" w:firstRow="0" w:lastRow="0" w:firstColumn="0" w:lastColumn="0" w:noHBand="0" w:noVBand="0"/>
      </w:tblPr>
      <w:tblGrid>
        <w:gridCol w:w="8748"/>
      </w:tblGrid>
      <w:tr w:rsidR="00930E65" w14:paraId="50B29B7E" w14:textId="77777777">
        <w:tblPrEx>
          <w:tblCellMar>
            <w:top w:w="0" w:type="dxa"/>
            <w:bottom w:w="0" w:type="dxa"/>
          </w:tblCellMar>
        </w:tblPrEx>
        <w:tc>
          <w:tcPr>
            <w:tcW w:w="87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D27B42" w14:textId="77777777" w:rsidR="00930E65" w:rsidRDefault="00930E65">
            <w:pPr>
              <w:autoSpaceDE w:val="0"/>
              <w:autoSpaceDN w:val="0"/>
              <w:adjustRightInd w:val="0"/>
              <w:jc w:val="both"/>
              <w:rPr>
                <w:rFonts w:ascii="Helvetica Neue" w:hAnsi="Helvetica Neue" w:cs="Helvetica Neue"/>
                <w:lang w:val="en-GB"/>
              </w:rPr>
            </w:pPr>
            <w:r>
              <w:rPr>
                <w:rFonts w:ascii="Helvetica Neue" w:hAnsi="Helvetica Neue" w:cs="Helvetica Neue"/>
                <w:lang w:val="en-GB"/>
              </w:rPr>
              <w:t>1.</w:t>
            </w:r>
            <w:r>
              <w:rPr>
                <w:rFonts w:ascii="Helvetica Neue" w:hAnsi="Helvetica Neue" w:cs="Helvetica Neue"/>
                <w:lang w:val="en-GB"/>
              </w:rPr>
              <w:tab/>
              <w:t>public static int MIN_PRIORITY</w:t>
            </w:r>
          </w:p>
          <w:p w14:paraId="4ECF5896" w14:textId="77777777" w:rsidR="00930E65" w:rsidRDefault="00930E65">
            <w:pPr>
              <w:autoSpaceDE w:val="0"/>
              <w:autoSpaceDN w:val="0"/>
              <w:adjustRightInd w:val="0"/>
              <w:jc w:val="both"/>
              <w:rPr>
                <w:rFonts w:ascii="Helvetica Neue" w:hAnsi="Helvetica Neue" w:cs="Helvetica Neue"/>
                <w:lang w:val="en-GB"/>
              </w:rPr>
            </w:pPr>
            <w:r>
              <w:rPr>
                <w:rFonts w:ascii="Helvetica Neue" w:hAnsi="Helvetica Neue" w:cs="Helvetica Neue"/>
                <w:lang w:val="en-GB"/>
              </w:rPr>
              <w:tab/>
              <w:t>2.</w:t>
            </w:r>
            <w:r>
              <w:rPr>
                <w:rFonts w:ascii="Helvetica Neue" w:hAnsi="Helvetica Neue" w:cs="Helvetica Neue"/>
                <w:lang w:val="en-GB"/>
              </w:rPr>
              <w:tab/>
              <w:t>public static int NORM_PRIORITY</w:t>
            </w:r>
          </w:p>
          <w:p w14:paraId="03864285" w14:textId="77777777" w:rsidR="00930E65" w:rsidRDefault="00930E65">
            <w:pPr>
              <w:autoSpaceDE w:val="0"/>
              <w:autoSpaceDN w:val="0"/>
              <w:adjustRightInd w:val="0"/>
              <w:jc w:val="both"/>
              <w:rPr>
                <w:rFonts w:ascii="Helvetica Neue" w:hAnsi="Helvetica Neue" w:cs="Helvetica Neue"/>
                <w:lang w:val="en-GB"/>
              </w:rPr>
            </w:pPr>
            <w:r>
              <w:rPr>
                <w:rFonts w:ascii="Helvetica Neue" w:hAnsi="Helvetica Neue" w:cs="Helvetica Neue"/>
                <w:lang w:val="en-GB"/>
              </w:rPr>
              <w:tab/>
              <w:t>3.</w:t>
            </w:r>
            <w:r>
              <w:rPr>
                <w:rFonts w:ascii="Helvetica Neue" w:hAnsi="Helvetica Neue" w:cs="Helvetica Neue"/>
                <w:lang w:val="en-GB"/>
              </w:rPr>
              <w:tab/>
              <w:t>public static int MAX_PRIORITY</w:t>
            </w:r>
          </w:p>
        </w:tc>
      </w:tr>
    </w:tbl>
    <w:p w14:paraId="6F040CEF" w14:textId="77777777" w:rsidR="00930E65" w:rsidRDefault="00930E65" w:rsidP="00930E65">
      <w:pPr>
        <w:autoSpaceDE w:val="0"/>
        <w:autoSpaceDN w:val="0"/>
        <w:adjustRightInd w:val="0"/>
        <w:rPr>
          <w:rFonts w:ascii="Helvetica Neue" w:hAnsi="Helvetica Neue" w:cs="Helvetica Neue"/>
          <w:lang w:val="en-GB"/>
        </w:rPr>
      </w:pPr>
    </w:p>
    <w:p w14:paraId="097116B4" w14:textId="77777777" w:rsidR="00930E65" w:rsidRDefault="00930E65" w:rsidP="00930E65">
      <w:pPr>
        <w:autoSpaceDE w:val="0"/>
        <w:autoSpaceDN w:val="0"/>
        <w:adjustRightInd w:val="0"/>
        <w:rPr>
          <w:rFonts w:ascii="Helvetica Neue" w:hAnsi="Helvetica Neue" w:cs="Helvetica Neue"/>
          <w:lang w:val="en-GB"/>
        </w:rPr>
      </w:pPr>
    </w:p>
    <w:p w14:paraId="52809DD4" w14:textId="77777777" w:rsidR="00930E65" w:rsidRDefault="00930E65" w:rsidP="00930E65">
      <w:pPr>
        <w:autoSpaceDE w:val="0"/>
        <w:autoSpaceDN w:val="0"/>
        <w:adjustRightInd w:val="0"/>
        <w:jc w:val="both"/>
        <w:rPr>
          <w:rFonts w:ascii="Helvetica Neue" w:hAnsi="Helvetica Neue" w:cs="Helvetica Neue"/>
          <w:b/>
          <w:bCs/>
          <w:sz w:val="34"/>
          <w:szCs w:val="34"/>
          <w:lang w:val="en-GB"/>
        </w:rPr>
      </w:pPr>
      <w:r>
        <w:rPr>
          <w:rFonts w:ascii="Helvetica Neue" w:hAnsi="Helvetica Neue" w:cs="Helvetica Neue"/>
          <w:b/>
          <w:bCs/>
          <w:sz w:val="34"/>
          <w:szCs w:val="34"/>
          <w:lang w:val="en-GB"/>
        </w:rPr>
        <w:lastRenderedPageBreak/>
        <w:t>Daemon Thread in Java</w:t>
      </w:r>
    </w:p>
    <w:p w14:paraId="2B33AED3" w14:textId="77777777" w:rsidR="00930E65" w:rsidRDefault="00930E65" w:rsidP="00930E65">
      <w:pPr>
        <w:autoSpaceDE w:val="0"/>
        <w:autoSpaceDN w:val="0"/>
        <w:adjustRightInd w:val="0"/>
        <w:jc w:val="both"/>
        <w:rPr>
          <w:rFonts w:ascii="Helvetica Neue" w:hAnsi="Helvetica Neue" w:cs="Helvetica Neue"/>
          <w:lang w:val="en-GB"/>
        </w:rPr>
      </w:pPr>
      <w:r>
        <w:rPr>
          <w:rFonts w:ascii="Helvetica Neue" w:hAnsi="Helvetica Neue" w:cs="Helvetica Neue"/>
          <w:b/>
          <w:bCs/>
          <w:lang w:val="en-GB"/>
        </w:rPr>
        <w:t>Daemon thread in java</w:t>
      </w:r>
      <w:r>
        <w:rPr>
          <w:rFonts w:ascii="Helvetica Neue" w:hAnsi="Helvetica Neue" w:cs="Helvetica Neue"/>
          <w:lang w:val="en-GB"/>
        </w:rPr>
        <w:t> is a service provider thread that provides services to the user thread. Its life depend on the mercy of user threads i.e. when all the user threads dies, JVM terminates this thread automatically.</w:t>
      </w:r>
    </w:p>
    <w:p w14:paraId="78C6A233" w14:textId="77777777" w:rsidR="00930E65" w:rsidRDefault="00930E65" w:rsidP="00930E65">
      <w:pPr>
        <w:autoSpaceDE w:val="0"/>
        <w:autoSpaceDN w:val="0"/>
        <w:adjustRightInd w:val="0"/>
        <w:jc w:val="both"/>
        <w:rPr>
          <w:rFonts w:ascii="Helvetica Neue" w:hAnsi="Helvetica Neue" w:cs="Helvetica Neue"/>
          <w:lang w:val="en-GB"/>
        </w:rPr>
      </w:pPr>
      <w:r>
        <w:rPr>
          <w:rFonts w:ascii="Helvetica Neue" w:hAnsi="Helvetica Neue" w:cs="Helvetica Neue"/>
          <w:lang w:val="en-GB"/>
        </w:rPr>
        <w:t>There are many java daemon threads running automatically e.g. gc, finalizer etc.</w:t>
      </w:r>
    </w:p>
    <w:p w14:paraId="77497EA7" w14:textId="77777777" w:rsidR="00930E65" w:rsidRDefault="00930E65" w:rsidP="00930E65">
      <w:pPr>
        <w:autoSpaceDE w:val="0"/>
        <w:autoSpaceDN w:val="0"/>
        <w:adjustRightInd w:val="0"/>
        <w:jc w:val="both"/>
        <w:rPr>
          <w:rFonts w:ascii="Helvetica Neue" w:hAnsi="Helvetica Neue" w:cs="Helvetica Neue"/>
          <w:lang w:val="en-GB"/>
        </w:rPr>
      </w:pPr>
      <w:r>
        <w:rPr>
          <w:rFonts w:ascii="Helvetica Neue" w:hAnsi="Helvetica Neue" w:cs="Helvetica Neue"/>
          <w:lang w:val="en-GB"/>
        </w:rPr>
        <w:t>You can see all the detail by typing the jconsole in the command prompt. The jconsole tool provides information about the loaded classes, memory usage, running threads etc.</w:t>
      </w:r>
    </w:p>
    <w:p w14:paraId="598CBDE2" w14:textId="77777777" w:rsidR="00930E65" w:rsidRDefault="00930E65" w:rsidP="00930E65">
      <w:pPr>
        <w:autoSpaceDE w:val="0"/>
        <w:autoSpaceDN w:val="0"/>
        <w:adjustRightInd w:val="0"/>
        <w:spacing w:after="40"/>
        <w:jc w:val="both"/>
        <w:rPr>
          <w:rFonts w:ascii="Helvetica Neue" w:hAnsi="Helvetica Neue" w:cs="Helvetica Neue"/>
          <w:b/>
          <w:bCs/>
          <w:sz w:val="28"/>
          <w:szCs w:val="28"/>
          <w:lang w:val="en-GB"/>
        </w:rPr>
      </w:pPr>
      <w:r>
        <w:rPr>
          <w:rFonts w:ascii="Helvetica Neue" w:hAnsi="Helvetica Neue" w:cs="Helvetica Neue"/>
          <w:b/>
          <w:bCs/>
          <w:sz w:val="28"/>
          <w:szCs w:val="28"/>
          <w:lang w:val="en-GB"/>
        </w:rPr>
        <w:t>Points to remember for Daemon Thread in Java</w:t>
      </w:r>
    </w:p>
    <w:p w14:paraId="075D72A1" w14:textId="77777777" w:rsidR="00930E65" w:rsidRDefault="00930E65" w:rsidP="00930E65">
      <w:pPr>
        <w:numPr>
          <w:ilvl w:val="0"/>
          <w:numId w:val="8"/>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It provides services to user threads for background supporting tasks. It has no role in life than to serve user threads.</w:t>
      </w:r>
    </w:p>
    <w:p w14:paraId="270330B4" w14:textId="77777777" w:rsidR="00930E65" w:rsidRDefault="00930E65" w:rsidP="00930E65">
      <w:pPr>
        <w:numPr>
          <w:ilvl w:val="0"/>
          <w:numId w:val="8"/>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Its life depends on user threads.</w:t>
      </w:r>
    </w:p>
    <w:p w14:paraId="4070354B" w14:textId="77777777" w:rsidR="00930E65" w:rsidRDefault="00930E65" w:rsidP="00930E65">
      <w:pPr>
        <w:numPr>
          <w:ilvl w:val="0"/>
          <w:numId w:val="8"/>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It is a low priority thread.</w:t>
      </w:r>
    </w:p>
    <w:p w14:paraId="2BB95829" w14:textId="77777777" w:rsidR="00930E65" w:rsidRDefault="00930E65" w:rsidP="00930E65">
      <w:pPr>
        <w:autoSpaceDE w:val="0"/>
        <w:autoSpaceDN w:val="0"/>
        <w:adjustRightInd w:val="0"/>
        <w:rPr>
          <w:rFonts w:ascii="Helvetica Neue" w:hAnsi="Helvetica Neue" w:cs="Helvetica Neue"/>
          <w:lang w:val="en-GB"/>
        </w:rPr>
      </w:pPr>
    </w:p>
    <w:p w14:paraId="0077F58A" w14:textId="77777777" w:rsidR="00930E65" w:rsidRDefault="00930E65" w:rsidP="00930E65">
      <w:pPr>
        <w:autoSpaceDE w:val="0"/>
        <w:autoSpaceDN w:val="0"/>
        <w:adjustRightInd w:val="0"/>
        <w:spacing w:after="40"/>
        <w:jc w:val="both"/>
        <w:rPr>
          <w:rFonts w:ascii="Helvetica Neue" w:hAnsi="Helvetica Neue" w:cs="Helvetica Neue"/>
          <w:b/>
          <w:bCs/>
          <w:sz w:val="28"/>
          <w:szCs w:val="28"/>
          <w:lang w:val="en-GB"/>
        </w:rPr>
      </w:pPr>
      <w:r>
        <w:rPr>
          <w:rFonts w:ascii="Helvetica Neue" w:hAnsi="Helvetica Neue" w:cs="Helvetica Neue"/>
          <w:b/>
          <w:bCs/>
          <w:sz w:val="28"/>
          <w:szCs w:val="28"/>
          <w:lang w:val="en-GB"/>
        </w:rPr>
        <w:t>Why JVM terminates the daemon thread if there is no user thread?</w:t>
      </w:r>
    </w:p>
    <w:p w14:paraId="15135E0A" w14:textId="77777777" w:rsidR="00930E65" w:rsidRDefault="00930E65" w:rsidP="00930E65">
      <w:pPr>
        <w:autoSpaceDE w:val="0"/>
        <w:autoSpaceDN w:val="0"/>
        <w:adjustRightInd w:val="0"/>
        <w:jc w:val="both"/>
        <w:rPr>
          <w:rFonts w:ascii="Helvetica Neue" w:hAnsi="Helvetica Neue" w:cs="Helvetica Neue"/>
          <w:lang w:val="en-GB"/>
        </w:rPr>
      </w:pPr>
      <w:r>
        <w:rPr>
          <w:rFonts w:ascii="Helvetica Neue" w:hAnsi="Helvetica Neue" w:cs="Helvetica Neue"/>
          <w:lang w:val="en-GB"/>
        </w:rPr>
        <w:t>The sole purpose of the daemon thread is that it provides services to user thread for background supporting task. If there is no user thread, why should JVM keep running this thread. That is why JVM terminates the daemon thread if there is no user thread.</w:t>
      </w:r>
    </w:p>
    <w:p w14:paraId="230B743C" w14:textId="77777777" w:rsidR="00930E65" w:rsidRDefault="00930E65" w:rsidP="00930E65">
      <w:pPr>
        <w:autoSpaceDE w:val="0"/>
        <w:autoSpaceDN w:val="0"/>
        <w:adjustRightInd w:val="0"/>
        <w:rPr>
          <w:rFonts w:ascii="Helvetica Neue" w:hAnsi="Helvetica Neue" w:cs="Helvetica Neue"/>
          <w:lang w:val="en-GB"/>
        </w:rPr>
      </w:pPr>
    </w:p>
    <w:p w14:paraId="0976F588" w14:textId="77777777" w:rsidR="00930E65" w:rsidRDefault="00930E65" w:rsidP="00930E65">
      <w:pPr>
        <w:autoSpaceDE w:val="0"/>
        <w:autoSpaceDN w:val="0"/>
        <w:adjustRightInd w:val="0"/>
        <w:rPr>
          <w:rFonts w:ascii="Helvetica Neue" w:hAnsi="Helvetica Neue" w:cs="Helvetica Neue"/>
          <w:lang w:val="en-GB"/>
        </w:rPr>
      </w:pPr>
    </w:p>
    <w:p w14:paraId="33B6286E" w14:textId="77777777" w:rsidR="00930E65" w:rsidRDefault="00930E65" w:rsidP="00930E65">
      <w:pPr>
        <w:autoSpaceDE w:val="0"/>
        <w:autoSpaceDN w:val="0"/>
        <w:adjustRightInd w:val="0"/>
        <w:spacing w:after="40"/>
        <w:jc w:val="both"/>
        <w:rPr>
          <w:rFonts w:ascii="Helvetica Neue" w:hAnsi="Helvetica Neue" w:cs="Helvetica Neue"/>
          <w:b/>
          <w:bCs/>
          <w:sz w:val="28"/>
          <w:szCs w:val="28"/>
          <w:lang w:val="en-GB"/>
        </w:rPr>
      </w:pPr>
      <w:r>
        <w:rPr>
          <w:rFonts w:ascii="Helvetica Neue" w:hAnsi="Helvetica Neue" w:cs="Helvetica Neue"/>
          <w:b/>
          <w:bCs/>
          <w:sz w:val="28"/>
          <w:szCs w:val="28"/>
          <w:lang w:val="en-GB"/>
        </w:rPr>
        <w:t>Methods for Java Daemon thread by Thread class</w:t>
      </w:r>
    </w:p>
    <w:p w14:paraId="6E39C0C3" w14:textId="77777777" w:rsidR="00930E65" w:rsidRDefault="00930E65" w:rsidP="00930E65">
      <w:pPr>
        <w:autoSpaceDE w:val="0"/>
        <w:autoSpaceDN w:val="0"/>
        <w:adjustRightInd w:val="0"/>
        <w:jc w:val="both"/>
        <w:rPr>
          <w:rFonts w:ascii="Helvetica Neue" w:hAnsi="Helvetica Neue" w:cs="Helvetica Neue"/>
          <w:lang w:val="en-GB"/>
        </w:rPr>
      </w:pPr>
      <w:r>
        <w:rPr>
          <w:rFonts w:ascii="Helvetica Neue" w:hAnsi="Helvetica Neue" w:cs="Helvetica Neue"/>
          <w:lang w:val="en-GB"/>
        </w:rPr>
        <w:t>The java.lang.Thread class provides two methods for java daemon thread.</w:t>
      </w:r>
    </w:p>
    <w:tbl>
      <w:tblPr>
        <w:tblW w:w="0" w:type="auto"/>
        <w:tblInd w:w="-118" w:type="dxa"/>
        <w:tblBorders>
          <w:top w:val="nil"/>
          <w:left w:val="nil"/>
          <w:right w:val="nil"/>
        </w:tblBorders>
        <w:tblLayout w:type="fixed"/>
        <w:tblLook w:val="0000" w:firstRow="0" w:lastRow="0" w:firstColumn="0" w:lastColumn="0" w:noHBand="0" w:noVBand="0"/>
      </w:tblPr>
      <w:tblGrid>
        <w:gridCol w:w="2988"/>
        <w:gridCol w:w="2880"/>
        <w:gridCol w:w="2880"/>
      </w:tblGrid>
      <w:tr w:rsidR="00930E65" w14:paraId="5AE37D69"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A4F542" w14:textId="77777777" w:rsidR="00930E65" w:rsidRDefault="00930E65">
            <w:pPr>
              <w:autoSpaceDE w:val="0"/>
              <w:autoSpaceDN w:val="0"/>
              <w:adjustRightInd w:val="0"/>
              <w:rPr>
                <w:rFonts w:ascii="Helvetica" w:hAnsi="Helvetica" w:cs="Helvetica"/>
                <w:lang w:val="en-GB"/>
              </w:rPr>
            </w:pPr>
            <w:r>
              <w:rPr>
                <w:rFonts w:ascii="Helvetica Neue" w:hAnsi="Helvetica Neue" w:cs="Helvetica Neue"/>
                <w:b/>
                <w:bCs/>
                <w:lang w:val="en-GB"/>
              </w:rPr>
              <w:t>No.</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61C350" w14:textId="77777777" w:rsidR="00930E65" w:rsidRDefault="00930E65">
            <w:pPr>
              <w:autoSpaceDE w:val="0"/>
              <w:autoSpaceDN w:val="0"/>
              <w:adjustRightInd w:val="0"/>
              <w:rPr>
                <w:rFonts w:ascii="Helvetica" w:hAnsi="Helvetica" w:cs="Helvetica"/>
                <w:lang w:val="en-GB"/>
              </w:rPr>
            </w:pPr>
            <w:r>
              <w:rPr>
                <w:rFonts w:ascii="Helvetica Neue" w:hAnsi="Helvetica Neue" w:cs="Helvetica Neue"/>
                <w:b/>
                <w:bCs/>
                <w:lang w:val="en-GB"/>
              </w:rPr>
              <w:t>Method</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8EA1D6" w14:textId="77777777" w:rsidR="00930E65" w:rsidRDefault="00930E65">
            <w:pPr>
              <w:autoSpaceDE w:val="0"/>
              <w:autoSpaceDN w:val="0"/>
              <w:adjustRightInd w:val="0"/>
              <w:rPr>
                <w:rFonts w:ascii="Helvetica" w:hAnsi="Helvetica" w:cs="Helvetica"/>
                <w:lang w:val="en-GB"/>
              </w:rPr>
            </w:pPr>
            <w:r>
              <w:rPr>
                <w:rFonts w:ascii="Helvetica Neue" w:hAnsi="Helvetica Neue" w:cs="Helvetica Neue"/>
                <w:b/>
                <w:bCs/>
                <w:lang w:val="en-GB"/>
              </w:rPr>
              <w:t>Description</w:t>
            </w:r>
          </w:p>
        </w:tc>
      </w:tr>
      <w:tr w:rsidR="00930E65" w14:paraId="5ADA83EC"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4F09D9" w14:textId="77777777" w:rsidR="00930E65" w:rsidRDefault="00930E65">
            <w:pPr>
              <w:autoSpaceDE w:val="0"/>
              <w:autoSpaceDN w:val="0"/>
              <w:adjustRightInd w:val="0"/>
              <w:jc w:val="both"/>
              <w:rPr>
                <w:rFonts w:ascii="Helvetica" w:hAnsi="Helvetica" w:cs="Helvetica"/>
                <w:lang w:val="en-GB"/>
              </w:rPr>
            </w:pPr>
            <w:r>
              <w:rPr>
                <w:rFonts w:ascii="Helvetica Neue" w:hAnsi="Helvetica Neue" w:cs="Helvetica Neue"/>
                <w:lang w:val="en-GB"/>
              </w:rPr>
              <w:t>1)</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39A877" w14:textId="77777777" w:rsidR="00930E65" w:rsidRDefault="00930E65">
            <w:pPr>
              <w:autoSpaceDE w:val="0"/>
              <w:autoSpaceDN w:val="0"/>
              <w:adjustRightInd w:val="0"/>
              <w:jc w:val="both"/>
              <w:rPr>
                <w:rFonts w:ascii="Helvetica" w:hAnsi="Helvetica" w:cs="Helvetica"/>
                <w:lang w:val="en-GB"/>
              </w:rPr>
            </w:pPr>
            <w:r>
              <w:rPr>
                <w:rFonts w:ascii="Helvetica Neue" w:hAnsi="Helvetica Neue" w:cs="Helvetica Neue"/>
                <w:lang w:val="en-GB"/>
              </w:rPr>
              <w:t>public void setDaemon(boolean status)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00C6E2" w14:textId="77777777" w:rsidR="00930E65" w:rsidRDefault="00930E65">
            <w:pPr>
              <w:autoSpaceDE w:val="0"/>
              <w:autoSpaceDN w:val="0"/>
              <w:adjustRightInd w:val="0"/>
              <w:jc w:val="both"/>
              <w:rPr>
                <w:rFonts w:ascii="Helvetica" w:hAnsi="Helvetica" w:cs="Helvetica"/>
                <w:lang w:val="en-GB"/>
              </w:rPr>
            </w:pPr>
            <w:r>
              <w:rPr>
                <w:rFonts w:ascii="Helvetica Neue" w:hAnsi="Helvetica Neue" w:cs="Helvetica Neue"/>
                <w:lang w:val="en-GB"/>
              </w:rPr>
              <w:t>is used to mark the current thread as daemon thread or user thread.</w:t>
            </w:r>
          </w:p>
        </w:tc>
      </w:tr>
      <w:tr w:rsidR="00930E65" w14:paraId="52FBCDED"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03DAF1" w14:textId="77777777" w:rsidR="00930E65" w:rsidRDefault="00930E65">
            <w:pPr>
              <w:autoSpaceDE w:val="0"/>
              <w:autoSpaceDN w:val="0"/>
              <w:adjustRightInd w:val="0"/>
              <w:jc w:val="both"/>
              <w:rPr>
                <w:rFonts w:ascii="Helvetica" w:hAnsi="Helvetica" w:cs="Helvetica"/>
                <w:lang w:val="en-GB"/>
              </w:rPr>
            </w:pPr>
            <w:r>
              <w:rPr>
                <w:rFonts w:ascii="Helvetica Neue" w:hAnsi="Helvetica Neue" w:cs="Helvetica Neue"/>
                <w:lang w:val="en-GB"/>
              </w:rPr>
              <w:t>2)</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F2F9BD" w14:textId="77777777" w:rsidR="00930E65" w:rsidRDefault="00930E65">
            <w:pPr>
              <w:autoSpaceDE w:val="0"/>
              <w:autoSpaceDN w:val="0"/>
              <w:adjustRightInd w:val="0"/>
              <w:jc w:val="both"/>
              <w:rPr>
                <w:rFonts w:ascii="Helvetica" w:hAnsi="Helvetica" w:cs="Helvetica"/>
                <w:lang w:val="en-GB"/>
              </w:rPr>
            </w:pPr>
            <w:r>
              <w:rPr>
                <w:rFonts w:ascii="Helvetica Neue" w:hAnsi="Helvetica Neue" w:cs="Helvetica Neue"/>
                <w:lang w:val="en-GB"/>
              </w:rPr>
              <w:t>public boolean isDaemon()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638541" w14:textId="77777777" w:rsidR="00930E65" w:rsidRDefault="00930E65">
            <w:pPr>
              <w:autoSpaceDE w:val="0"/>
              <w:autoSpaceDN w:val="0"/>
              <w:adjustRightInd w:val="0"/>
              <w:jc w:val="both"/>
              <w:rPr>
                <w:rFonts w:ascii="Helvetica Neue" w:hAnsi="Helvetica Neue" w:cs="Helvetica Neue"/>
                <w:lang w:val="en-GB"/>
              </w:rPr>
            </w:pPr>
            <w:r>
              <w:rPr>
                <w:rFonts w:ascii="Helvetica Neue" w:hAnsi="Helvetica Neue" w:cs="Helvetica Neue"/>
                <w:lang w:val="en-GB"/>
              </w:rPr>
              <w:t>is used to check that current is daemon.</w:t>
            </w:r>
          </w:p>
        </w:tc>
      </w:tr>
    </w:tbl>
    <w:p w14:paraId="2117E999" w14:textId="77777777" w:rsidR="00930E65" w:rsidRDefault="00930E65" w:rsidP="00930E65">
      <w:pPr>
        <w:autoSpaceDE w:val="0"/>
        <w:autoSpaceDN w:val="0"/>
        <w:adjustRightInd w:val="0"/>
        <w:rPr>
          <w:rFonts w:ascii="Helvetica Neue" w:hAnsi="Helvetica Neue" w:cs="Helvetica Neue"/>
          <w:lang w:val="en-GB"/>
        </w:rPr>
      </w:pPr>
    </w:p>
    <w:p w14:paraId="2D6946A9" w14:textId="77777777" w:rsidR="00930E65" w:rsidRDefault="00930E65" w:rsidP="00930E65">
      <w:pPr>
        <w:autoSpaceDE w:val="0"/>
        <w:autoSpaceDN w:val="0"/>
        <w:adjustRightInd w:val="0"/>
        <w:spacing w:after="40"/>
        <w:jc w:val="both"/>
        <w:rPr>
          <w:rFonts w:ascii="Helvetica Neue" w:hAnsi="Helvetica Neue" w:cs="Helvetica Neue"/>
          <w:b/>
          <w:bCs/>
          <w:sz w:val="28"/>
          <w:szCs w:val="28"/>
          <w:lang w:val="en-GB"/>
        </w:rPr>
      </w:pPr>
      <w:r>
        <w:rPr>
          <w:rFonts w:ascii="Helvetica Neue" w:hAnsi="Helvetica Neue" w:cs="Helvetica Neue"/>
          <w:b/>
          <w:bCs/>
          <w:sz w:val="28"/>
          <w:szCs w:val="28"/>
          <w:lang w:val="en-GB"/>
        </w:rPr>
        <w:t>Java Thread Pool</w:t>
      </w:r>
    </w:p>
    <w:p w14:paraId="3AC87E16" w14:textId="77777777" w:rsidR="00930E65" w:rsidRDefault="00930E65" w:rsidP="00930E65">
      <w:pPr>
        <w:autoSpaceDE w:val="0"/>
        <w:autoSpaceDN w:val="0"/>
        <w:adjustRightInd w:val="0"/>
        <w:jc w:val="both"/>
        <w:rPr>
          <w:rFonts w:ascii="Helvetica Neue" w:hAnsi="Helvetica Neue" w:cs="Helvetica Neue"/>
          <w:lang w:val="en-GB"/>
        </w:rPr>
      </w:pPr>
      <w:r>
        <w:rPr>
          <w:rFonts w:ascii="Helvetica Neue" w:hAnsi="Helvetica Neue" w:cs="Helvetica Neue"/>
          <w:b/>
          <w:bCs/>
          <w:lang w:val="en-GB"/>
        </w:rPr>
        <w:t>Java Thread pool</w:t>
      </w:r>
      <w:r>
        <w:rPr>
          <w:rFonts w:ascii="Helvetica Neue" w:hAnsi="Helvetica Neue" w:cs="Helvetica Neue"/>
          <w:lang w:val="en-GB"/>
        </w:rPr>
        <w:t> represents a group of worker threads that are waiting for the job and reuse many times.</w:t>
      </w:r>
    </w:p>
    <w:p w14:paraId="3899F0C7" w14:textId="77777777" w:rsidR="00930E65" w:rsidRDefault="00930E65" w:rsidP="00930E65">
      <w:pPr>
        <w:autoSpaceDE w:val="0"/>
        <w:autoSpaceDN w:val="0"/>
        <w:adjustRightInd w:val="0"/>
        <w:jc w:val="both"/>
        <w:rPr>
          <w:rFonts w:ascii="Helvetica Neue" w:hAnsi="Helvetica Neue" w:cs="Helvetica Neue"/>
          <w:lang w:val="en-GB"/>
        </w:rPr>
      </w:pPr>
      <w:r>
        <w:rPr>
          <w:rFonts w:ascii="Helvetica Neue" w:hAnsi="Helvetica Neue" w:cs="Helvetica Neue"/>
          <w:lang w:val="en-GB"/>
        </w:rPr>
        <w:t>In case of thread pool, a group of fixed size threads are created. A thread from the thread pool is pulled out and assigned a job by the service provider. After completion of the job, thread is contained in the thread pool again.</w:t>
      </w:r>
    </w:p>
    <w:p w14:paraId="04B6D385" w14:textId="77777777" w:rsidR="00930E65" w:rsidRDefault="00930E65" w:rsidP="00930E65">
      <w:pPr>
        <w:autoSpaceDE w:val="0"/>
        <w:autoSpaceDN w:val="0"/>
        <w:adjustRightInd w:val="0"/>
        <w:rPr>
          <w:rFonts w:ascii="Helvetica Neue" w:hAnsi="Helvetica Neue" w:cs="Helvetica Neue"/>
          <w:lang w:val="en-GB"/>
        </w:rPr>
      </w:pPr>
    </w:p>
    <w:p w14:paraId="74DD44E5" w14:textId="77777777" w:rsidR="00930E65" w:rsidRDefault="00930E65" w:rsidP="00930E65">
      <w:pPr>
        <w:autoSpaceDE w:val="0"/>
        <w:autoSpaceDN w:val="0"/>
        <w:adjustRightInd w:val="0"/>
        <w:spacing w:after="40"/>
        <w:jc w:val="both"/>
        <w:rPr>
          <w:rFonts w:ascii="Helvetica Neue" w:hAnsi="Helvetica Neue" w:cs="Helvetica Neue"/>
          <w:b/>
          <w:bCs/>
          <w:sz w:val="28"/>
          <w:szCs w:val="28"/>
          <w:lang w:val="en-GB"/>
        </w:rPr>
      </w:pPr>
      <w:r>
        <w:rPr>
          <w:rFonts w:ascii="Helvetica Neue" w:hAnsi="Helvetica Neue" w:cs="Helvetica Neue"/>
          <w:b/>
          <w:bCs/>
          <w:sz w:val="28"/>
          <w:szCs w:val="28"/>
          <w:lang w:val="en-GB"/>
        </w:rPr>
        <w:t>Advantage of Java Thread Pool</w:t>
      </w:r>
    </w:p>
    <w:p w14:paraId="67A8EC24" w14:textId="77777777" w:rsidR="00930E65" w:rsidRDefault="00930E65" w:rsidP="00930E65">
      <w:pPr>
        <w:autoSpaceDE w:val="0"/>
        <w:autoSpaceDN w:val="0"/>
        <w:adjustRightInd w:val="0"/>
        <w:jc w:val="both"/>
        <w:rPr>
          <w:rFonts w:ascii="Helvetica Neue" w:hAnsi="Helvetica Neue" w:cs="Helvetica Neue"/>
          <w:lang w:val="en-GB"/>
        </w:rPr>
      </w:pPr>
      <w:r>
        <w:rPr>
          <w:rFonts w:ascii="Helvetica Neue" w:hAnsi="Helvetica Neue" w:cs="Helvetica Neue"/>
          <w:b/>
          <w:bCs/>
          <w:lang w:val="en-GB"/>
        </w:rPr>
        <w:t>Better performance</w:t>
      </w:r>
      <w:r>
        <w:rPr>
          <w:rFonts w:ascii="Helvetica Neue" w:hAnsi="Helvetica Neue" w:cs="Helvetica Neue"/>
          <w:lang w:val="en-GB"/>
        </w:rPr>
        <w:t> It saves time because there is no need to create new thread.</w:t>
      </w:r>
    </w:p>
    <w:p w14:paraId="56781118" w14:textId="77777777" w:rsidR="00930E65" w:rsidRDefault="00930E65" w:rsidP="00930E65">
      <w:pPr>
        <w:autoSpaceDE w:val="0"/>
        <w:autoSpaceDN w:val="0"/>
        <w:adjustRightInd w:val="0"/>
        <w:rPr>
          <w:rFonts w:ascii="Helvetica Neue" w:hAnsi="Helvetica Neue" w:cs="Helvetica Neue"/>
          <w:lang w:val="en-GB"/>
        </w:rPr>
      </w:pPr>
    </w:p>
    <w:p w14:paraId="5734B4C3" w14:textId="77777777" w:rsidR="00930E65" w:rsidRDefault="00930E65" w:rsidP="00930E65">
      <w:pPr>
        <w:autoSpaceDE w:val="0"/>
        <w:autoSpaceDN w:val="0"/>
        <w:adjustRightInd w:val="0"/>
        <w:spacing w:after="40"/>
        <w:jc w:val="both"/>
        <w:rPr>
          <w:rFonts w:ascii="Helvetica Neue" w:hAnsi="Helvetica Neue" w:cs="Helvetica Neue"/>
          <w:b/>
          <w:bCs/>
          <w:sz w:val="28"/>
          <w:szCs w:val="28"/>
          <w:lang w:val="en-GB"/>
        </w:rPr>
      </w:pPr>
      <w:r>
        <w:rPr>
          <w:rFonts w:ascii="Helvetica Neue" w:hAnsi="Helvetica Neue" w:cs="Helvetica Neue"/>
          <w:b/>
          <w:bCs/>
          <w:sz w:val="28"/>
          <w:szCs w:val="28"/>
          <w:lang w:val="en-GB"/>
        </w:rPr>
        <w:t>Real time usage</w:t>
      </w:r>
    </w:p>
    <w:p w14:paraId="1C077E06" w14:textId="77777777" w:rsidR="00930E65" w:rsidRDefault="00930E65" w:rsidP="00930E65">
      <w:pPr>
        <w:autoSpaceDE w:val="0"/>
        <w:autoSpaceDN w:val="0"/>
        <w:adjustRightInd w:val="0"/>
        <w:jc w:val="both"/>
        <w:rPr>
          <w:rFonts w:ascii="Helvetica Neue" w:hAnsi="Helvetica Neue" w:cs="Helvetica Neue"/>
          <w:lang w:val="en-GB"/>
        </w:rPr>
      </w:pPr>
      <w:r>
        <w:rPr>
          <w:rFonts w:ascii="Helvetica Neue" w:hAnsi="Helvetica Neue" w:cs="Helvetica Neue"/>
          <w:lang w:val="en-GB"/>
        </w:rPr>
        <w:t>It is used in Servlet and JSP where container creates a thread pool to process the request.</w:t>
      </w:r>
    </w:p>
    <w:p w14:paraId="667A7635" w14:textId="77777777" w:rsidR="00930E65" w:rsidRDefault="00930E65" w:rsidP="00930E65">
      <w:pPr>
        <w:autoSpaceDE w:val="0"/>
        <w:autoSpaceDN w:val="0"/>
        <w:adjustRightInd w:val="0"/>
        <w:rPr>
          <w:rFonts w:ascii="Helvetica Neue" w:hAnsi="Helvetica Neue" w:cs="Helvetica Neue"/>
          <w:lang w:val="en-GB"/>
        </w:rPr>
      </w:pPr>
    </w:p>
    <w:p w14:paraId="0315BAC8" w14:textId="77777777" w:rsidR="00930E65" w:rsidRDefault="00930E65" w:rsidP="00930E65">
      <w:pPr>
        <w:autoSpaceDE w:val="0"/>
        <w:autoSpaceDN w:val="0"/>
        <w:adjustRightInd w:val="0"/>
        <w:jc w:val="both"/>
        <w:rPr>
          <w:rFonts w:ascii="Helvetica Neue" w:hAnsi="Helvetica Neue" w:cs="Helvetica Neue"/>
          <w:b/>
          <w:bCs/>
          <w:lang w:val="en-GB"/>
        </w:rPr>
      </w:pPr>
    </w:p>
    <w:p w14:paraId="73AB30DE" w14:textId="77777777" w:rsidR="00930E65" w:rsidRDefault="00930E65" w:rsidP="00930E65">
      <w:pPr>
        <w:autoSpaceDE w:val="0"/>
        <w:autoSpaceDN w:val="0"/>
        <w:adjustRightInd w:val="0"/>
        <w:spacing w:after="40"/>
        <w:jc w:val="both"/>
        <w:rPr>
          <w:rFonts w:ascii="Helvetica Neue" w:hAnsi="Helvetica Neue" w:cs="Helvetica Neue"/>
          <w:b/>
          <w:bCs/>
          <w:sz w:val="28"/>
          <w:szCs w:val="28"/>
          <w:lang w:val="en-GB"/>
        </w:rPr>
      </w:pPr>
      <w:r>
        <w:rPr>
          <w:rFonts w:ascii="Helvetica Neue" w:hAnsi="Helvetica Neue" w:cs="Helvetica Neue"/>
          <w:b/>
          <w:bCs/>
          <w:sz w:val="28"/>
          <w:szCs w:val="28"/>
          <w:lang w:val="en-GB"/>
        </w:rPr>
        <w:t>ThreadGroup in Java</w:t>
      </w:r>
    </w:p>
    <w:p w14:paraId="097EA6EC" w14:textId="77777777" w:rsidR="00930E65" w:rsidRDefault="00930E65" w:rsidP="00930E65">
      <w:pPr>
        <w:autoSpaceDE w:val="0"/>
        <w:autoSpaceDN w:val="0"/>
        <w:adjustRightInd w:val="0"/>
        <w:jc w:val="both"/>
        <w:rPr>
          <w:rFonts w:ascii="Helvetica Neue" w:hAnsi="Helvetica Neue" w:cs="Helvetica Neue"/>
          <w:lang w:val="en-GB"/>
        </w:rPr>
      </w:pPr>
      <w:r>
        <w:rPr>
          <w:rFonts w:ascii="Helvetica Neue" w:hAnsi="Helvetica Neue" w:cs="Helvetica Neue"/>
          <w:lang w:val="en-GB"/>
        </w:rPr>
        <w:t>Java provides a convenient way to group multiple threads in a single object. In such way, we can suspend, resume or interrupt group of threads by a single method call.</w:t>
      </w:r>
    </w:p>
    <w:p w14:paraId="5AD64FEC" w14:textId="77777777" w:rsidR="00930E65" w:rsidRDefault="00930E65" w:rsidP="00930E65">
      <w:pPr>
        <w:autoSpaceDE w:val="0"/>
        <w:autoSpaceDN w:val="0"/>
        <w:adjustRightInd w:val="0"/>
        <w:rPr>
          <w:rFonts w:ascii="Helvetica Neue" w:hAnsi="Helvetica Neue" w:cs="Helvetica Neue"/>
          <w:lang w:val="en-GB"/>
        </w:rPr>
      </w:pPr>
    </w:p>
    <w:p w14:paraId="6AC506AB" w14:textId="77777777" w:rsidR="00930E65" w:rsidRDefault="00930E65" w:rsidP="00930E65">
      <w:pPr>
        <w:autoSpaceDE w:val="0"/>
        <w:autoSpaceDN w:val="0"/>
        <w:adjustRightInd w:val="0"/>
        <w:rPr>
          <w:rFonts w:ascii="Helvetica Neue" w:hAnsi="Helvetica Neue" w:cs="Helvetica Neue"/>
          <w:lang w:val="en-GB"/>
        </w:rPr>
      </w:pPr>
      <w:r>
        <w:rPr>
          <w:rFonts w:ascii="Helvetica Neue" w:hAnsi="Helvetica Neue" w:cs="Helvetica Neue"/>
          <w:lang w:val="en-GB"/>
        </w:rPr>
        <w:t>Java thread group is implemented by </w:t>
      </w:r>
      <w:r>
        <w:rPr>
          <w:rFonts w:ascii="Helvetica Neue" w:hAnsi="Helvetica Neue" w:cs="Helvetica Neue"/>
          <w:i/>
          <w:iCs/>
          <w:lang w:val="en-GB"/>
        </w:rPr>
        <w:t>java.lang.ThreadGroup</w:t>
      </w:r>
      <w:r>
        <w:rPr>
          <w:rFonts w:ascii="Helvetica Neue" w:hAnsi="Helvetica Neue" w:cs="Helvetica Neue"/>
          <w:lang w:val="en-GB"/>
        </w:rPr>
        <w:t> class.</w:t>
      </w:r>
    </w:p>
    <w:p w14:paraId="239DCA94" w14:textId="77777777" w:rsidR="00930E65" w:rsidRDefault="00930E65" w:rsidP="00930E65">
      <w:pPr>
        <w:autoSpaceDE w:val="0"/>
        <w:autoSpaceDN w:val="0"/>
        <w:adjustRightInd w:val="0"/>
        <w:rPr>
          <w:rFonts w:ascii="Helvetica Neue" w:hAnsi="Helvetica Neue" w:cs="Helvetica Neue"/>
          <w:lang w:val="en-GB"/>
        </w:rPr>
      </w:pPr>
      <w:r>
        <w:rPr>
          <w:rFonts w:ascii="Helvetica Neue" w:hAnsi="Helvetica Neue" w:cs="Helvetica Neue"/>
          <w:lang w:val="en-GB"/>
        </w:rPr>
        <w:t>A ThreadGroup represents a set of threads. A thread group can also include the other thread group. The thread group creates a tree in which every thread group except the initial thread group has a parent.</w:t>
      </w:r>
    </w:p>
    <w:p w14:paraId="77715E5D" w14:textId="77777777" w:rsidR="00930E65" w:rsidRDefault="00930E65" w:rsidP="00930E65">
      <w:pPr>
        <w:autoSpaceDE w:val="0"/>
        <w:autoSpaceDN w:val="0"/>
        <w:adjustRightInd w:val="0"/>
        <w:spacing w:after="40"/>
        <w:rPr>
          <w:rFonts w:ascii="Helvetica Neue" w:hAnsi="Helvetica Neue" w:cs="Helvetica Neue"/>
          <w:b/>
          <w:bCs/>
          <w:sz w:val="28"/>
          <w:szCs w:val="28"/>
          <w:lang w:val="en-GB"/>
        </w:rPr>
      </w:pPr>
      <w:r>
        <w:rPr>
          <w:rFonts w:ascii="Helvetica Neue" w:hAnsi="Helvetica Neue" w:cs="Helvetica Neue"/>
          <w:b/>
          <w:bCs/>
          <w:sz w:val="28"/>
          <w:szCs w:val="28"/>
          <w:lang w:val="en-GB"/>
        </w:rPr>
        <w:t>A thread is allowed to access information about its own thread group, but it cannot access the information about its thread group's parent thread group or any other thread groups.</w:t>
      </w:r>
    </w:p>
    <w:p w14:paraId="533E0461" w14:textId="77777777" w:rsidR="00930E65" w:rsidRDefault="00930E65" w:rsidP="00930E65">
      <w:pPr>
        <w:autoSpaceDE w:val="0"/>
        <w:autoSpaceDN w:val="0"/>
        <w:adjustRightInd w:val="0"/>
        <w:rPr>
          <w:rFonts w:ascii="Helvetica Neue" w:hAnsi="Helvetica Neue" w:cs="Helvetica Neue"/>
          <w:lang w:val="en-GB"/>
        </w:rPr>
      </w:pPr>
    </w:p>
    <w:p w14:paraId="0D3ADAFA" w14:textId="77777777" w:rsidR="00930E65" w:rsidRDefault="00930E65" w:rsidP="00930E65">
      <w:pPr>
        <w:autoSpaceDE w:val="0"/>
        <w:autoSpaceDN w:val="0"/>
        <w:adjustRightInd w:val="0"/>
        <w:jc w:val="both"/>
        <w:rPr>
          <w:rFonts w:ascii="Helvetica Neue" w:hAnsi="Helvetica Neue" w:cs="Helvetica Neue"/>
          <w:b/>
          <w:bCs/>
          <w:sz w:val="34"/>
          <w:szCs w:val="34"/>
          <w:lang w:val="en-GB"/>
        </w:rPr>
      </w:pPr>
      <w:r>
        <w:rPr>
          <w:rFonts w:ascii="Helvetica Neue" w:hAnsi="Helvetica Neue" w:cs="Helvetica Neue"/>
          <w:b/>
          <w:bCs/>
          <w:sz w:val="34"/>
          <w:szCs w:val="34"/>
          <w:lang w:val="en-GB"/>
        </w:rPr>
        <w:t>Java Shutdown Hook</w:t>
      </w:r>
    </w:p>
    <w:p w14:paraId="25EF6537" w14:textId="77777777" w:rsidR="00930E65" w:rsidRDefault="00930E65" w:rsidP="00930E65">
      <w:pPr>
        <w:autoSpaceDE w:val="0"/>
        <w:autoSpaceDN w:val="0"/>
        <w:adjustRightInd w:val="0"/>
        <w:jc w:val="both"/>
        <w:rPr>
          <w:rFonts w:ascii="Helvetica Neue" w:hAnsi="Helvetica Neue" w:cs="Helvetica Neue"/>
          <w:lang w:val="en-GB"/>
        </w:rPr>
      </w:pPr>
      <w:r>
        <w:rPr>
          <w:rFonts w:ascii="Helvetica Neue" w:hAnsi="Helvetica Neue" w:cs="Helvetica Neue"/>
          <w:lang w:val="en-GB"/>
        </w:rPr>
        <w:t>The shutdown hook can be used to perform cleanup resource or save the state when JVM shuts down normally or abruptly. Performing clean resource means closing log file, sending some alerts or something else. So if you want to execute some code before JVM shuts down, use shutdown hook.</w:t>
      </w:r>
    </w:p>
    <w:p w14:paraId="6C0AB1E4" w14:textId="77777777" w:rsidR="00930E65" w:rsidRDefault="00930E65" w:rsidP="00930E65">
      <w:pPr>
        <w:autoSpaceDE w:val="0"/>
        <w:autoSpaceDN w:val="0"/>
        <w:adjustRightInd w:val="0"/>
        <w:spacing w:after="40"/>
        <w:jc w:val="both"/>
        <w:rPr>
          <w:rFonts w:ascii="Helvetica Neue" w:hAnsi="Helvetica Neue" w:cs="Helvetica Neue"/>
          <w:b/>
          <w:bCs/>
          <w:sz w:val="28"/>
          <w:szCs w:val="28"/>
          <w:lang w:val="en-GB"/>
        </w:rPr>
      </w:pPr>
      <w:r>
        <w:rPr>
          <w:rFonts w:ascii="Helvetica Neue" w:hAnsi="Helvetica Neue" w:cs="Helvetica Neue"/>
          <w:b/>
          <w:bCs/>
          <w:sz w:val="28"/>
          <w:szCs w:val="28"/>
          <w:lang w:val="en-GB"/>
        </w:rPr>
        <w:t>When does the JVM shut down?</w:t>
      </w:r>
    </w:p>
    <w:p w14:paraId="71575988" w14:textId="77777777" w:rsidR="00930E65" w:rsidRDefault="00930E65" w:rsidP="00930E65">
      <w:pPr>
        <w:autoSpaceDE w:val="0"/>
        <w:autoSpaceDN w:val="0"/>
        <w:adjustRightInd w:val="0"/>
        <w:rPr>
          <w:rFonts w:ascii="Helvetica Neue" w:hAnsi="Helvetica Neue" w:cs="Helvetica Neue"/>
          <w:lang w:val="en-GB"/>
        </w:rPr>
      </w:pPr>
      <w:r>
        <w:rPr>
          <w:rFonts w:ascii="Helvetica Neue" w:hAnsi="Helvetica Neue" w:cs="Helvetica Neue"/>
          <w:lang w:val="en-GB"/>
        </w:rPr>
        <w:t>The JVM shuts down when:</w:t>
      </w:r>
    </w:p>
    <w:p w14:paraId="3F12B137" w14:textId="77777777" w:rsidR="00930E65" w:rsidRDefault="00930E65" w:rsidP="00930E65">
      <w:pPr>
        <w:numPr>
          <w:ilvl w:val="0"/>
          <w:numId w:val="9"/>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user presses ctrl+c on the command prompt</w:t>
      </w:r>
    </w:p>
    <w:p w14:paraId="4B2559BB" w14:textId="77777777" w:rsidR="00930E65" w:rsidRDefault="00930E65" w:rsidP="00930E65">
      <w:pPr>
        <w:numPr>
          <w:ilvl w:val="0"/>
          <w:numId w:val="9"/>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System.exit(int) method is invoked</w:t>
      </w:r>
    </w:p>
    <w:p w14:paraId="72F03119" w14:textId="77777777" w:rsidR="00930E65" w:rsidRDefault="00930E65" w:rsidP="00930E65">
      <w:pPr>
        <w:numPr>
          <w:ilvl w:val="0"/>
          <w:numId w:val="9"/>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user logoff</w:t>
      </w:r>
    </w:p>
    <w:p w14:paraId="039887F1" w14:textId="77777777" w:rsidR="00930E65" w:rsidRDefault="00930E65" w:rsidP="00930E65">
      <w:pPr>
        <w:numPr>
          <w:ilvl w:val="0"/>
          <w:numId w:val="9"/>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user shutdown etc.</w:t>
      </w:r>
    </w:p>
    <w:p w14:paraId="0DA3E5C5" w14:textId="77777777" w:rsidR="00930E65" w:rsidRDefault="00930E65" w:rsidP="00930E65">
      <w:pPr>
        <w:autoSpaceDE w:val="0"/>
        <w:autoSpaceDN w:val="0"/>
        <w:adjustRightInd w:val="0"/>
        <w:rPr>
          <w:rFonts w:ascii="Helvetica Neue" w:hAnsi="Helvetica Neue" w:cs="Helvetica Neue"/>
          <w:lang w:val="en-GB"/>
        </w:rPr>
      </w:pPr>
    </w:p>
    <w:p w14:paraId="63B27967" w14:textId="77777777" w:rsidR="00930E65" w:rsidRDefault="00930E65" w:rsidP="00930E65">
      <w:pPr>
        <w:autoSpaceDE w:val="0"/>
        <w:autoSpaceDN w:val="0"/>
        <w:adjustRightInd w:val="0"/>
        <w:rPr>
          <w:rFonts w:ascii="Helvetica Neue" w:hAnsi="Helvetica Neue" w:cs="Helvetica Neue"/>
          <w:lang w:val="en-GB"/>
        </w:rPr>
      </w:pPr>
    </w:p>
    <w:p w14:paraId="50E83F28" w14:textId="77777777" w:rsidR="00930E65" w:rsidRDefault="00930E65" w:rsidP="00930E65">
      <w:pPr>
        <w:autoSpaceDE w:val="0"/>
        <w:autoSpaceDN w:val="0"/>
        <w:adjustRightInd w:val="0"/>
        <w:jc w:val="both"/>
        <w:rPr>
          <w:rFonts w:ascii="Helvetica Neue" w:hAnsi="Helvetica Neue" w:cs="Helvetica Neue"/>
          <w:b/>
          <w:bCs/>
          <w:sz w:val="34"/>
          <w:szCs w:val="34"/>
          <w:lang w:val="en-GB"/>
        </w:rPr>
      </w:pPr>
      <w:r>
        <w:rPr>
          <w:rFonts w:ascii="Helvetica Neue" w:hAnsi="Helvetica Neue" w:cs="Helvetica Neue"/>
          <w:b/>
          <w:bCs/>
          <w:sz w:val="34"/>
          <w:szCs w:val="34"/>
          <w:lang w:val="en-GB"/>
        </w:rPr>
        <w:t>Java Garbage Collection</w:t>
      </w:r>
    </w:p>
    <w:p w14:paraId="78CBBA18" w14:textId="77777777" w:rsidR="00930E65" w:rsidRDefault="00930E65" w:rsidP="00930E65">
      <w:pPr>
        <w:autoSpaceDE w:val="0"/>
        <w:autoSpaceDN w:val="0"/>
        <w:adjustRightInd w:val="0"/>
        <w:jc w:val="both"/>
        <w:rPr>
          <w:rFonts w:ascii="Helvetica Neue" w:hAnsi="Helvetica Neue" w:cs="Helvetica Neue"/>
          <w:lang w:val="en-GB"/>
        </w:rPr>
      </w:pPr>
      <w:r>
        <w:rPr>
          <w:rFonts w:ascii="Helvetica Neue" w:hAnsi="Helvetica Neue" w:cs="Helvetica Neue"/>
          <w:lang w:val="en-GB"/>
        </w:rPr>
        <w:t>In java, garbage means unreferenced objects.</w:t>
      </w:r>
    </w:p>
    <w:p w14:paraId="3AAF1F62" w14:textId="77777777" w:rsidR="00930E65" w:rsidRDefault="00930E65" w:rsidP="00930E65">
      <w:pPr>
        <w:autoSpaceDE w:val="0"/>
        <w:autoSpaceDN w:val="0"/>
        <w:adjustRightInd w:val="0"/>
        <w:jc w:val="both"/>
        <w:rPr>
          <w:rFonts w:ascii="Helvetica Neue" w:hAnsi="Helvetica Neue" w:cs="Helvetica Neue"/>
          <w:lang w:val="en-GB"/>
        </w:rPr>
      </w:pPr>
      <w:r>
        <w:rPr>
          <w:rFonts w:ascii="Helvetica Neue" w:hAnsi="Helvetica Neue" w:cs="Helvetica Neue"/>
          <w:lang w:val="en-GB"/>
        </w:rPr>
        <w:t>Garbage Collection is process of reclaiming the runtime unused memory automatically. In other words, it is a way to destroy the unused objects.</w:t>
      </w:r>
    </w:p>
    <w:p w14:paraId="6B53C565" w14:textId="77777777" w:rsidR="00930E65" w:rsidRDefault="00930E65" w:rsidP="00930E65">
      <w:pPr>
        <w:autoSpaceDE w:val="0"/>
        <w:autoSpaceDN w:val="0"/>
        <w:adjustRightInd w:val="0"/>
        <w:jc w:val="both"/>
        <w:rPr>
          <w:rFonts w:ascii="Helvetica Neue" w:hAnsi="Helvetica Neue" w:cs="Helvetica Neue"/>
          <w:lang w:val="en-GB"/>
        </w:rPr>
      </w:pPr>
      <w:r>
        <w:rPr>
          <w:rFonts w:ascii="Helvetica Neue" w:hAnsi="Helvetica Neue" w:cs="Helvetica Neue"/>
          <w:lang w:val="en-GB"/>
        </w:rPr>
        <w:t>To do so, we were using free() function in C language and delete() in C++. But, in java it is performed automatically. So, java provides better memory management.</w:t>
      </w:r>
    </w:p>
    <w:p w14:paraId="07C8A8E2" w14:textId="77777777" w:rsidR="00930E65" w:rsidRDefault="00930E65" w:rsidP="00930E65">
      <w:pPr>
        <w:autoSpaceDE w:val="0"/>
        <w:autoSpaceDN w:val="0"/>
        <w:adjustRightInd w:val="0"/>
        <w:spacing w:after="40"/>
        <w:jc w:val="both"/>
        <w:rPr>
          <w:rFonts w:ascii="Helvetica Neue" w:hAnsi="Helvetica Neue" w:cs="Helvetica Neue"/>
          <w:b/>
          <w:bCs/>
          <w:sz w:val="28"/>
          <w:szCs w:val="28"/>
          <w:lang w:val="en-GB"/>
        </w:rPr>
      </w:pPr>
      <w:r>
        <w:rPr>
          <w:rFonts w:ascii="Helvetica Neue" w:hAnsi="Helvetica Neue" w:cs="Helvetica Neue"/>
          <w:b/>
          <w:bCs/>
          <w:sz w:val="28"/>
          <w:szCs w:val="28"/>
          <w:lang w:val="en-GB"/>
        </w:rPr>
        <w:t>Advantage of Garbage Collection</w:t>
      </w:r>
    </w:p>
    <w:p w14:paraId="38039CE0" w14:textId="77777777" w:rsidR="00930E65" w:rsidRDefault="00930E65" w:rsidP="00930E65">
      <w:pPr>
        <w:numPr>
          <w:ilvl w:val="0"/>
          <w:numId w:val="10"/>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It makes java </w:t>
      </w:r>
      <w:r>
        <w:rPr>
          <w:rFonts w:ascii="Helvetica Neue" w:hAnsi="Helvetica Neue" w:cs="Helvetica Neue"/>
          <w:b/>
          <w:bCs/>
          <w:lang w:val="en-GB"/>
        </w:rPr>
        <w:t>memory efficient</w:t>
      </w:r>
      <w:r>
        <w:rPr>
          <w:rFonts w:ascii="Helvetica Neue" w:hAnsi="Helvetica Neue" w:cs="Helvetica Neue"/>
          <w:lang w:val="en-GB"/>
        </w:rPr>
        <w:t> because garbage collector removes the unreferenced objects from heap memory.</w:t>
      </w:r>
    </w:p>
    <w:p w14:paraId="7DA60EBE" w14:textId="77777777" w:rsidR="00930E65" w:rsidRDefault="00930E65" w:rsidP="00930E65">
      <w:pPr>
        <w:numPr>
          <w:ilvl w:val="0"/>
          <w:numId w:val="10"/>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It is </w:t>
      </w:r>
      <w:r>
        <w:rPr>
          <w:rFonts w:ascii="Helvetica Neue" w:hAnsi="Helvetica Neue" w:cs="Helvetica Neue"/>
          <w:b/>
          <w:bCs/>
          <w:lang w:val="en-GB"/>
        </w:rPr>
        <w:t>automatically done</w:t>
      </w:r>
      <w:r>
        <w:rPr>
          <w:rFonts w:ascii="Helvetica Neue" w:hAnsi="Helvetica Neue" w:cs="Helvetica Neue"/>
          <w:lang w:val="en-GB"/>
        </w:rPr>
        <w:t> by the garbage collector(a part of JVM) so we don't need to make extra efforts.</w:t>
      </w:r>
    </w:p>
    <w:p w14:paraId="66909944" w14:textId="77777777" w:rsidR="00930E65" w:rsidRDefault="00930E65" w:rsidP="00930E65">
      <w:pPr>
        <w:autoSpaceDE w:val="0"/>
        <w:autoSpaceDN w:val="0"/>
        <w:adjustRightInd w:val="0"/>
        <w:rPr>
          <w:rFonts w:ascii="Helvetica Neue" w:hAnsi="Helvetica Neue" w:cs="Helvetica Neue"/>
          <w:lang w:val="en-GB"/>
        </w:rPr>
      </w:pPr>
    </w:p>
    <w:p w14:paraId="5454A47D" w14:textId="77777777" w:rsidR="00930E65" w:rsidRDefault="00930E65" w:rsidP="00930E65">
      <w:pPr>
        <w:autoSpaceDE w:val="0"/>
        <w:autoSpaceDN w:val="0"/>
        <w:adjustRightInd w:val="0"/>
        <w:spacing w:after="40"/>
        <w:jc w:val="both"/>
        <w:rPr>
          <w:rFonts w:ascii="Helvetica Neue" w:hAnsi="Helvetica Neue" w:cs="Helvetica Neue"/>
          <w:b/>
          <w:bCs/>
          <w:sz w:val="28"/>
          <w:szCs w:val="28"/>
          <w:lang w:val="en-GB"/>
        </w:rPr>
      </w:pPr>
      <w:r>
        <w:rPr>
          <w:rFonts w:ascii="Helvetica Neue" w:hAnsi="Helvetica Neue" w:cs="Helvetica Neue"/>
          <w:b/>
          <w:bCs/>
          <w:sz w:val="28"/>
          <w:szCs w:val="28"/>
          <w:lang w:val="en-GB"/>
        </w:rPr>
        <w:t>Java Runtime class</w:t>
      </w:r>
    </w:p>
    <w:p w14:paraId="4E3720A2" w14:textId="77777777" w:rsidR="00930E65" w:rsidRDefault="00930E65" w:rsidP="00930E65">
      <w:pPr>
        <w:autoSpaceDE w:val="0"/>
        <w:autoSpaceDN w:val="0"/>
        <w:adjustRightInd w:val="0"/>
        <w:jc w:val="both"/>
        <w:rPr>
          <w:rFonts w:ascii="Helvetica Neue" w:hAnsi="Helvetica Neue" w:cs="Helvetica Neue"/>
          <w:lang w:val="en-GB"/>
        </w:rPr>
      </w:pPr>
      <w:r>
        <w:rPr>
          <w:rFonts w:ascii="Helvetica Neue" w:hAnsi="Helvetica Neue" w:cs="Helvetica Neue"/>
          <w:b/>
          <w:bCs/>
          <w:lang w:val="en-GB"/>
        </w:rPr>
        <w:lastRenderedPageBreak/>
        <w:t>Java Runtime</w:t>
      </w:r>
      <w:r>
        <w:rPr>
          <w:rFonts w:ascii="Helvetica Neue" w:hAnsi="Helvetica Neue" w:cs="Helvetica Neue"/>
          <w:lang w:val="en-GB"/>
        </w:rPr>
        <w:t> class is used </w:t>
      </w:r>
      <w:r>
        <w:rPr>
          <w:rFonts w:ascii="Helvetica Neue" w:hAnsi="Helvetica Neue" w:cs="Helvetica Neue"/>
          <w:i/>
          <w:iCs/>
          <w:lang w:val="en-GB"/>
        </w:rPr>
        <w:t>to interact with java runtime environment</w:t>
      </w:r>
      <w:r>
        <w:rPr>
          <w:rFonts w:ascii="Helvetica Neue" w:hAnsi="Helvetica Neue" w:cs="Helvetica Neue"/>
          <w:lang w:val="en-GB"/>
        </w:rPr>
        <w:t>. Java Runtime class provides methods to execute a process, invoke GC, get total and free memory etc. There is only one instance of java.lang.Runtime class is available for one java application.</w:t>
      </w:r>
    </w:p>
    <w:p w14:paraId="33EBBCCC" w14:textId="77777777" w:rsidR="00930E65" w:rsidRDefault="00930E65" w:rsidP="00930E65">
      <w:pPr>
        <w:autoSpaceDE w:val="0"/>
        <w:autoSpaceDN w:val="0"/>
        <w:adjustRightInd w:val="0"/>
        <w:rPr>
          <w:rFonts w:ascii="Helvetica Neue" w:hAnsi="Helvetica Neue" w:cs="Helvetica Neue"/>
          <w:lang w:val="en-GB"/>
        </w:rPr>
      </w:pPr>
    </w:p>
    <w:p w14:paraId="75B69EB2" w14:textId="77777777" w:rsidR="00930E65" w:rsidRDefault="00930E65" w:rsidP="00930E65">
      <w:pPr>
        <w:autoSpaceDE w:val="0"/>
        <w:autoSpaceDN w:val="0"/>
        <w:adjustRightInd w:val="0"/>
        <w:rPr>
          <w:rFonts w:ascii="Helvetica Neue" w:hAnsi="Helvetica Neue" w:cs="Helvetica Neue"/>
          <w:lang w:val="en-GB"/>
        </w:rPr>
      </w:pPr>
    </w:p>
    <w:p w14:paraId="79F30287" w14:textId="77777777" w:rsidR="00930E65" w:rsidRDefault="00930E65" w:rsidP="00930E65">
      <w:pPr>
        <w:autoSpaceDE w:val="0"/>
        <w:autoSpaceDN w:val="0"/>
        <w:adjustRightInd w:val="0"/>
        <w:rPr>
          <w:rFonts w:ascii="Helvetica Neue" w:hAnsi="Helvetica Neue" w:cs="Helvetica Neue"/>
          <w:lang w:val="en-GB"/>
        </w:rPr>
      </w:pPr>
    </w:p>
    <w:p w14:paraId="0AE6653D" w14:textId="77777777" w:rsidR="008315D1" w:rsidRDefault="00930E65"/>
    <w:sectPr w:rsidR="008315D1" w:rsidSect="0071792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E65"/>
    <w:rsid w:val="00930E65"/>
    <w:rsid w:val="00C14181"/>
    <w:rsid w:val="00E726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0A8BB95"/>
  <w15:chartTrackingRefBased/>
  <w15:docId w15:val="{7C7B17F9-8327-CD4F-9C37-C1CDBFEE9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register-memory" TargetMode="External"/><Relationship Id="rId5" Type="http://schemas.openxmlformats.org/officeDocument/2006/relationships/hyperlink" Target="https://www.javatpoint.com/java-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1682</Words>
  <Characters>9593</Characters>
  <Application>Microsoft Office Word</Application>
  <DocSecurity>0</DocSecurity>
  <Lines>79</Lines>
  <Paragraphs>22</Paragraphs>
  <ScaleCrop>false</ScaleCrop>
  <Company/>
  <LinksUpToDate>false</LinksUpToDate>
  <CharactersWithSpaces>11253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Sagar</dc:creator>
  <cp:keywords/>
  <dc:description/>
  <cp:lastModifiedBy>K, Sagar</cp:lastModifiedBy>
  <cp:revision>1</cp:revision>
  <dcterms:created xsi:type="dcterms:W3CDTF">2021-09-05T10:44:00Z</dcterms:created>
  <dcterms:modified xsi:type="dcterms:W3CDTF">2021-09-05T10:44:00Z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851626-05c4-426e-b768-1c35733f6fea_Enabled">
    <vt:lpwstr>true</vt:lpwstr>
  </property>
  <property fmtid="{D5CDD505-2E9C-101B-9397-08002B2CF9AE}" pid="3" name="MSIP_Label_b1851626-05c4-426e-b768-1c35733f6fea_SetDate">
    <vt:lpwstr>2021-09-05T10:44:12Z</vt:lpwstr>
  </property>
  <property fmtid="{D5CDD505-2E9C-101B-9397-08002B2CF9AE}" pid="4" name="MSIP_Label_b1851626-05c4-426e-b768-1c35733f6fea_Method">
    <vt:lpwstr>Standard</vt:lpwstr>
  </property>
  <property fmtid="{D5CDD505-2E9C-101B-9397-08002B2CF9AE}" pid="5" name="MSIP_Label_b1851626-05c4-426e-b768-1c35733f6fea_Name">
    <vt:lpwstr>b1851626-05c4-426e-b768-1c35733f6fea</vt:lpwstr>
  </property>
  <property fmtid="{D5CDD505-2E9C-101B-9397-08002B2CF9AE}" pid="6" name="MSIP_Label_b1851626-05c4-426e-b768-1c35733f6fea_SiteId">
    <vt:lpwstr>fbc493a8-0d24-4454-a815-f4ca58e8c09d</vt:lpwstr>
  </property>
  <property fmtid="{D5CDD505-2E9C-101B-9397-08002B2CF9AE}" pid="7" name="MSIP_Label_b1851626-05c4-426e-b768-1c35733f6fea_ActionId">
    <vt:lpwstr>c298a60b-0d36-4c1b-a82f-7fbfe39ea265</vt:lpwstr>
  </property>
  <property fmtid="{D5CDD505-2E9C-101B-9397-08002B2CF9AE}" pid="8" name="MSIP_Label_b1851626-05c4-426e-b768-1c35733f6fea_ContentBits">
    <vt:lpwstr>0</vt:lpwstr>
  </property>
</Properties>
</file>