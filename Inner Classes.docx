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6561" w14:textId="77777777" w:rsidR="00FF7D89" w:rsidRDefault="00FF7D89" w:rsidP="00FF7D89">
      <w:pPr>
        <w:autoSpaceDE w:val="0"/>
        <w:autoSpaceDN w:val="0"/>
        <w:adjustRightInd w:val="0"/>
        <w:rPr>
          <w:rFonts w:ascii="Helvetica Neue" w:hAnsi="Helvetica Neue" w:cs="Helvetica Neue"/>
          <w:lang w:val="en-GB"/>
        </w:rPr>
      </w:pPr>
      <w:r>
        <w:rPr>
          <w:rFonts w:ascii="Helvetica Neue" w:hAnsi="Helvetica Neue" w:cs="Helvetica Neue"/>
          <w:lang w:val="en-GB"/>
        </w:rPr>
        <w:t xml:space="preserve">Inner </w:t>
      </w:r>
      <w:proofErr w:type="gramStart"/>
      <w:r>
        <w:rPr>
          <w:rFonts w:ascii="Helvetica Neue" w:hAnsi="Helvetica Neue" w:cs="Helvetica Neue"/>
          <w:lang w:val="en-GB"/>
        </w:rPr>
        <w:t>Classes(</w:t>
      </w:r>
      <w:proofErr w:type="gramEnd"/>
      <w:r>
        <w:rPr>
          <w:rFonts w:ascii="Helvetica Neue" w:hAnsi="Helvetica Neue" w:cs="Helvetica Neue"/>
          <w:lang w:val="en-GB"/>
        </w:rPr>
        <w:t>Nested Classes)</w:t>
      </w:r>
    </w:p>
    <w:p w14:paraId="24F9216B" w14:textId="77777777" w:rsidR="00FF7D89" w:rsidRDefault="00FF7D89" w:rsidP="00FF7D89">
      <w:pPr>
        <w:autoSpaceDE w:val="0"/>
        <w:autoSpaceDN w:val="0"/>
        <w:adjustRightInd w:val="0"/>
        <w:rPr>
          <w:rFonts w:ascii="Helvetica Neue" w:hAnsi="Helvetica Neue" w:cs="Helvetica Neue"/>
          <w:lang w:val="en-GB"/>
        </w:rPr>
      </w:pPr>
    </w:p>
    <w:p w14:paraId="0483BDEC"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Java inner class</w:t>
      </w:r>
      <w:r>
        <w:rPr>
          <w:rFonts w:ascii="Helvetica Neue" w:hAnsi="Helvetica Neue" w:cs="Helvetica Neue"/>
          <w:lang w:val="en-GB"/>
        </w:rPr>
        <w:t> or nested class is a class that is declared inside the class or interface.</w:t>
      </w:r>
    </w:p>
    <w:p w14:paraId="4D19B51D"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We use inner classes to logically group classes and interfaces in one place to be more readable and maintainable.</w:t>
      </w:r>
    </w:p>
    <w:p w14:paraId="6E460415"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Additionally, it can access all the members of the outer class, including private data members and methods.</w:t>
      </w:r>
    </w:p>
    <w:p w14:paraId="0F177EB6" w14:textId="77777777" w:rsidR="00FF7D89" w:rsidRDefault="00FF7D89" w:rsidP="00FF7D89">
      <w:pPr>
        <w:autoSpaceDE w:val="0"/>
        <w:autoSpaceDN w:val="0"/>
        <w:adjustRightInd w:val="0"/>
        <w:rPr>
          <w:rFonts w:ascii="Helvetica Neue" w:hAnsi="Helvetica Neue" w:cs="Helvetica Neue"/>
          <w:lang w:val="en-GB"/>
        </w:rPr>
      </w:pPr>
    </w:p>
    <w:p w14:paraId="1364C0F2"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Advantage of Java inner classes</w:t>
      </w:r>
    </w:p>
    <w:p w14:paraId="1B4AB991" w14:textId="77777777" w:rsidR="00FF7D89" w:rsidRDefault="00FF7D89" w:rsidP="00FF7D89">
      <w:pPr>
        <w:autoSpaceDE w:val="0"/>
        <w:autoSpaceDN w:val="0"/>
        <w:adjustRightInd w:val="0"/>
        <w:rPr>
          <w:rFonts w:ascii="Helvetica Neue" w:hAnsi="Helvetica Neue" w:cs="Helvetica Neue"/>
          <w:lang w:val="en-GB"/>
        </w:rPr>
      </w:pPr>
    </w:p>
    <w:p w14:paraId="1CBDA541" w14:textId="77777777" w:rsidR="00FF7D89" w:rsidRDefault="00FF7D89" w:rsidP="00FF7D89">
      <w:pPr>
        <w:autoSpaceDE w:val="0"/>
        <w:autoSpaceDN w:val="0"/>
        <w:adjustRightInd w:val="0"/>
        <w:rPr>
          <w:rFonts w:ascii="Helvetica Neue" w:hAnsi="Helvetica Neue" w:cs="Helvetica Neue"/>
          <w:lang w:val="en-GB"/>
        </w:rPr>
      </w:pPr>
    </w:p>
    <w:p w14:paraId="32795D38" w14:textId="77777777" w:rsidR="00FF7D89" w:rsidRDefault="00FF7D89" w:rsidP="00FF7D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Nested classes represent a particular type of relationship that is </w:t>
      </w:r>
      <w:r>
        <w:rPr>
          <w:rFonts w:ascii="Helvetica Neue" w:hAnsi="Helvetica Neue" w:cs="Helvetica Neue"/>
          <w:b/>
          <w:bCs/>
          <w:lang w:val="en-GB"/>
        </w:rPr>
        <w:t>it can access all the members (data members and methods) of the outer class,</w:t>
      </w:r>
      <w:r>
        <w:rPr>
          <w:rFonts w:ascii="Helvetica Neue" w:hAnsi="Helvetica Neue" w:cs="Helvetica Neue"/>
          <w:lang w:val="en-GB"/>
        </w:rPr>
        <w:t> including private.</w:t>
      </w:r>
    </w:p>
    <w:p w14:paraId="74FA066E" w14:textId="77777777" w:rsidR="00FF7D89" w:rsidRDefault="00FF7D89" w:rsidP="00FF7D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Nested classes are used </w:t>
      </w:r>
      <w:r>
        <w:rPr>
          <w:rFonts w:ascii="Helvetica Neue" w:hAnsi="Helvetica Neue" w:cs="Helvetica Neue"/>
          <w:b/>
          <w:bCs/>
          <w:lang w:val="en-GB"/>
        </w:rPr>
        <w:t>to develop more readable and maintainable code</w:t>
      </w:r>
      <w:r>
        <w:rPr>
          <w:rFonts w:ascii="Helvetica Neue" w:hAnsi="Helvetica Neue" w:cs="Helvetica Neue"/>
          <w:lang w:val="en-GB"/>
        </w:rPr>
        <w:t> because it logically group classes and interfaces in one place only.</w:t>
      </w:r>
    </w:p>
    <w:p w14:paraId="36D5A90A" w14:textId="77777777" w:rsidR="00FF7D89" w:rsidRDefault="00FF7D89" w:rsidP="00FF7D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Code Optimization</w:t>
      </w:r>
      <w:r>
        <w:rPr>
          <w:rFonts w:ascii="Helvetica Neue" w:hAnsi="Helvetica Neue" w:cs="Helvetica Neue"/>
          <w:lang w:val="en-GB"/>
        </w:rPr>
        <w:t>: It requires less code to write. </w:t>
      </w:r>
    </w:p>
    <w:p w14:paraId="3DC2C0DF" w14:textId="77777777" w:rsidR="00FF7D89" w:rsidRDefault="00FF7D89" w:rsidP="00FF7D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Types of Nested classes</w:t>
      </w:r>
    </w:p>
    <w:p w14:paraId="736DF57D"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two types of nested classes non-static and static nested classes. The non-static nested classes are also known as inner classes.</w:t>
      </w:r>
    </w:p>
    <w:p w14:paraId="5C6FAB61" w14:textId="77777777" w:rsidR="00FF7D89" w:rsidRDefault="00FF7D89" w:rsidP="00FF7D89">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Non-static nested class (inner class)</w:t>
      </w:r>
    </w:p>
    <w:p w14:paraId="430E8287" w14:textId="77777777" w:rsidR="00FF7D89" w:rsidRDefault="00FF7D89" w:rsidP="00FF7D89">
      <w:pPr>
        <w:numPr>
          <w:ilvl w:val="1"/>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Member inner class</w:t>
      </w:r>
    </w:p>
    <w:p w14:paraId="1EB24A2A" w14:textId="77777777" w:rsidR="00FF7D89" w:rsidRDefault="00FF7D89" w:rsidP="00FF7D89">
      <w:pPr>
        <w:numPr>
          <w:ilvl w:val="1"/>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Anonymous inner class</w:t>
      </w:r>
    </w:p>
    <w:p w14:paraId="38D3EDEC" w14:textId="77777777" w:rsidR="00FF7D89" w:rsidRDefault="00FF7D89" w:rsidP="00FF7D89">
      <w:pPr>
        <w:numPr>
          <w:ilvl w:val="1"/>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Local inner class</w:t>
      </w:r>
    </w:p>
    <w:p w14:paraId="355B4735" w14:textId="77777777" w:rsidR="00FF7D89" w:rsidRDefault="00FF7D89" w:rsidP="00FF7D89">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Static nested class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F7D89" w14:paraId="68CE7D2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7993E" w14:textId="77777777" w:rsidR="00FF7D89" w:rsidRDefault="00FF7D89">
            <w:pPr>
              <w:autoSpaceDE w:val="0"/>
              <w:autoSpaceDN w:val="0"/>
              <w:adjustRightInd w:val="0"/>
              <w:rPr>
                <w:rFonts w:ascii="Helvetica" w:hAnsi="Helvetica" w:cs="Helvetica"/>
                <w:lang w:val="en-GB"/>
              </w:rPr>
            </w:pPr>
            <w:r>
              <w:rPr>
                <w:rFonts w:ascii="Helvetica Neue" w:hAnsi="Helvetica Neue" w:cs="Helvetica Neue"/>
                <w:b/>
                <w:bCs/>
                <w:lang w:val="en-GB"/>
              </w:rPr>
              <w:t>Type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EA2F5" w14:textId="77777777" w:rsidR="00FF7D89" w:rsidRDefault="00FF7D89">
            <w:pPr>
              <w:autoSpaceDE w:val="0"/>
              <w:autoSpaceDN w:val="0"/>
              <w:adjustRightInd w:val="0"/>
              <w:rPr>
                <w:rFonts w:ascii="Helvetica" w:hAnsi="Helvetica" w:cs="Helvetica"/>
                <w:lang w:val="en-GB"/>
              </w:rPr>
            </w:pPr>
            <w:r>
              <w:rPr>
                <w:rFonts w:ascii="Helvetica Neue" w:hAnsi="Helvetica Neue" w:cs="Helvetica Neue"/>
                <w:b/>
                <w:bCs/>
                <w:lang w:val="en-GB"/>
              </w:rPr>
              <w:t>Description</w:t>
            </w:r>
          </w:p>
        </w:tc>
      </w:tr>
      <w:tr w:rsidR="00FF7D89" w14:paraId="7A72834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31296" w14:textId="77777777" w:rsidR="00FF7D89" w:rsidRDefault="00FF7D89">
            <w:pPr>
              <w:autoSpaceDE w:val="0"/>
              <w:autoSpaceDN w:val="0"/>
              <w:adjustRightInd w:val="0"/>
              <w:jc w:val="both"/>
              <w:rPr>
                <w:rFonts w:ascii="Helvetica" w:hAnsi="Helvetica" w:cs="Helvetica"/>
                <w:lang w:val="en-GB"/>
              </w:rPr>
            </w:pPr>
            <w:hyperlink r:id="rId5" w:history="1">
              <w:r>
                <w:rPr>
                  <w:rFonts w:ascii="Helvetica Neue" w:hAnsi="Helvetica Neue" w:cs="Helvetica Neue"/>
                  <w:color w:val="DCA10D"/>
                  <w:lang w:val="en-GB"/>
                </w:rPr>
                <w:t>Member Inner Class</w:t>
              </w:r>
            </w:hyperlink>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CD5CB" w14:textId="77777777" w:rsidR="00FF7D89" w:rsidRDefault="00FF7D89">
            <w:pPr>
              <w:autoSpaceDE w:val="0"/>
              <w:autoSpaceDN w:val="0"/>
              <w:adjustRightInd w:val="0"/>
              <w:jc w:val="both"/>
              <w:rPr>
                <w:rFonts w:ascii="Helvetica" w:hAnsi="Helvetica" w:cs="Helvetica"/>
                <w:lang w:val="en-GB"/>
              </w:rPr>
            </w:pPr>
            <w:r>
              <w:rPr>
                <w:rFonts w:ascii="Helvetica Neue" w:hAnsi="Helvetica Neue" w:cs="Helvetica Neue"/>
                <w:lang w:val="en-GB"/>
              </w:rPr>
              <w:t>A class created within class and outside method.</w:t>
            </w:r>
          </w:p>
        </w:tc>
      </w:tr>
      <w:tr w:rsidR="00FF7D89" w14:paraId="10CCFCE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23B714" w14:textId="77777777" w:rsidR="00FF7D89" w:rsidRDefault="00FF7D89">
            <w:pPr>
              <w:autoSpaceDE w:val="0"/>
              <w:autoSpaceDN w:val="0"/>
              <w:adjustRightInd w:val="0"/>
              <w:jc w:val="both"/>
              <w:rPr>
                <w:rFonts w:ascii="Helvetica" w:hAnsi="Helvetica" w:cs="Helvetica"/>
                <w:lang w:val="en-GB"/>
              </w:rPr>
            </w:pPr>
            <w:hyperlink r:id="rId6" w:history="1">
              <w:r>
                <w:rPr>
                  <w:rFonts w:ascii="Helvetica Neue" w:hAnsi="Helvetica Neue" w:cs="Helvetica Neue"/>
                  <w:color w:val="DCA10D"/>
                  <w:lang w:val="en-GB"/>
                </w:rPr>
                <w:t>Anonymous Inner Class</w:t>
              </w:r>
            </w:hyperlink>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334438" w14:textId="77777777" w:rsidR="00FF7D89" w:rsidRDefault="00FF7D89">
            <w:pPr>
              <w:autoSpaceDE w:val="0"/>
              <w:autoSpaceDN w:val="0"/>
              <w:adjustRightInd w:val="0"/>
              <w:jc w:val="both"/>
              <w:rPr>
                <w:rFonts w:ascii="Helvetica" w:hAnsi="Helvetica" w:cs="Helvetica"/>
                <w:lang w:val="en-GB"/>
              </w:rPr>
            </w:pPr>
            <w:r>
              <w:rPr>
                <w:rFonts w:ascii="Helvetica Neue" w:hAnsi="Helvetica Neue" w:cs="Helvetica Neue"/>
                <w:lang w:val="en-GB"/>
              </w:rPr>
              <w:t>A class created for implementing an interface or extending class. The java compiler decides its name.</w:t>
            </w:r>
          </w:p>
        </w:tc>
      </w:tr>
      <w:tr w:rsidR="00FF7D89" w14:paraId="4C4D4F4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ED468" w14:textId="77777777" w:rsidR="00FF7D89" w:rsidRDefault="00FF7D89">
            <w:pPr>
              <w:autoSpaceDE w:val="0"/>
              <w:autoSpaceDN w:val="0"/>
              <w:adjustRightInd w:val="0"/>
              <w:jc w:val="both"/>
              <w:rPr>
                <w:rFonts w:ascii="Helvetica" w:hAnsi="Helvetica" w:cs="Helvetica"/>
                <w:lang w:val="en-GB"/>
              </w:rPr>
            </w:pPr>
            <w:hyperlink r:id="rId7" w:history="1">
              <w:r>
                <w:rPr>
                  <w:rFonts w:ascii="Helvetica Neue" w:hAnsi="Helvetica Neue" w:cs="Helvetica Neue"/>
                  <w:color w:val="DCA10D"/>
                  <w:lang w:val="en-GB"/>
                </w:rPr>
                <w:t>Local Inner Class</w:t>
              </w:r>
            </w:hyperlink>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F74CE3" w14:textId="77777777" w:rsidR="00FF7D89" w:rsidRDefault="00FF7D89">
            <w:pPr>
              <w:autoSpaceDE w:val="0"/>
              <w:autoSpaceDN w:val="0"/>
              <w:adjustRightInd w:val="0"/>
              <w:jc w:val="both"/>
              <w:rPr>
                <w:rFonts w:ascii="Helvetica" w:hAnsi="Helvetica" w:cs="Helvetica"/>
                <w:lang w:val="en-GB"/>
              </w:rPr>
            </w:pPr>
            <w:r>
              <w:rPr>
                <w:rFonts w:ascii="Helvetica Neue" w:hAnsi="Helvetica Neue" w:cs="Helvetica Neue"/>
                <w:lang w:val="en-GB"/>
              </w:rPr>
              <w:t>A class was created within the method.</w:t>
            </w:r>
          </w:p>
        </w:tc>
      </w:tr>
      <w:tr w:rsidR="00FF7D89" w14:paraId="6C6BBAB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7DE3E" w14:textId="77777777" w:rsidR="00FF7D89" w:rsidRDefault="00FF7D89">
            <w:pPr>
              <w:autoSpaceDE w:val="0"/>
              <w:autoSpaceDN w:val="0"/>
              <w:adjustRightInd w:val="0"/>
              <w:jc w:val="both"/>
              <w:rPr>
                <w:rFonts w:ascii="Helvetica" w:hAnsi="Helvetica" w:cs="Helvetica"/>
                <w:lang w:val="en-GB"/>
              </w:rPr>
            </w:pPr>
            <w:hyperlink r:id="rId8" w:history="1">
              <w:r>
                <w:rPr>
                  <w:rFonts w:ascii="Helvetica Neue" w:hAnsi="Helvetica Neue" w:cs="Helvetica Neue"/>
                  <w:color w:val="DCA10D"/>
                  <w:lang w:val="en-GB"/>
                </w:rPr>
                <w:t>Static Nested Class</w:t>
              </w:r>
            </w:hyperlink>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5BCDF" w14:textId="77777777" w:rsidR="00FF7D89" w:rsidRDefault="00FF7D89">
            <w:pPr>
              <w:autoSpaceDE w:val="0"/>
              <w:autoSpaceDN w:val="0"/>
              <w:adjustRightInd w:val="0"/>
              <w:jc w:val="both"/>
              <w:rPr>
                <w:rFonts w:ascii="Helvetica" w:hAnsi="Helvetica" w:cs="Helvetica"/>
                <w:lang w:val="en-GB"/>
              </w:rPr>
            </w:pPr>
            <w:r>
              <w:rPr>
                <w:rFonts w:ascii="Helvetica Neue" w:hAnsi="Helvetica Neue" w:cs="Helvetica Neue"/>
                <w:lang w:val="en-GB"/>
              </w:rPr>
              <w:t>A static class was created within the class.</w:t>
            </w:r>
          </w:p>
        </w:tc>
      </w:tr>
      <w:tr w:rsidR="00FF7D89" w14:paraId="295234E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E7A4B8" w14:textId="77777777" w:rsidR="00FF7D89" w:rsidRDefault="00FF7D89">
            <w:pPr>
              <w:autoSpaceDE w:val="0"/>
              <w:autoSpaceDN w:val="0"/>
              <w:adjustRightInd w:val="0"/>
              <w:jc w:val="both"/>
              <w:rPr>
                <w:rFonts w:ascii="Helvetica" w:hAnsi="Helvetica" w:cs="Helvetica"/>
                <w:lang w:val="en-GB"/>
              </w:rPr>
            </w:pPr>
            <w:hyperlink r:id="rId9" w:history="1">
              <w:r>
                <w:rPr>
                  <w:rFonts w:ascii="Helvetica Neue" w:hAnsi="Helvetica Neue" w:cs="Helvetica Neue"/>
                  <w:color w:val="DCA10D"/>
                  <w:lang w:val="en-GB"/>
                </w:rPr>
                <w:t>Nested Interface</w:t>
              </w:r>
            </w:hyperlink>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732BD" w14:textId="77777777" w:rsidR="00FF7D89" w:rsidRDefault="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An interface created within class or interface.</w:t>
            </w:r>
          </w:p>
        </w:tc>
      </w:tr>
    </w:tbl>
    <w:p w14:paraId="51C5781C" w14:textId="77777777" w:rsidR="00FF7D89" w:rsidRDefault="00FF7D89" w:rsidP="00FF7D89">
      <w:pPr>
        <w:autoSpaceDE w:val="0"/>
        <w:autoSpaceDN w:val="0"/>
        <w:adjustRightInd w:val="0"/>
        <w:rPr>
          <w:rFonts w:ascii="Helvetica Neue" w:hAnsi="Helvetica Neue" w:cs="Helvetica Neue"/>
          <w:lang w:val="en-GB"/>
        </w:rPr>
      </w:pPr>
    </w:p>
    <w:p w14:paraId="1F9DB3DC" w14:textId="77777777" w:rsidR="00FF7D89" w:rsidRDefault="00FF7D89" w:rsidP="00FF7D89">
      <w:pPr>
        <w:autoSpaceDE w:val="0"/>
        <w:autoSpaceDN w:val="0"/>
        <w:adjustRightInd w:val="0"/>
        <w:rPr>
          <w:rFonts w:ascii="Helvetica Neue" w:hAnsi="Helvetica Neue" w:cs="Helvetica Neue"/>
          <w:lang w:val="en-GB"/>
        </w:rPr>
      </w:pPr>
    </w:p>
    <w:p w14:paraId="0009CD73" w14:textId="77777777" w:rsidR="00FF7D89" w:rsidRDefault="00FF7D89" w:rsidP="00FF7D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Member Inner class</w:t>
      </w:r>
    </w:p>
    <w:p w14:paraId="131B760B"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 non-static class that is created inside a class but outside a method is called </w:t>
      </w:r>
      <w:r>
        <w:rPr>
          <w:rFonts w:ascii="Helvetica Neue" w:hAnsi="Helvetica Neue" w:cs="Helvetica Neue"/>
          <w:b/>
          <w:bCs/>
          <w:lang w:val="en-GB"/>
        </w:rPr>
        <w:t>member inner class</w:t>
      </w:r>
      <w:r>
        <w:rPr>
          <w:rFonts w:ascii="Helvetica Neue" w:hAnsi="Helvetica Neue" w:cs="Helvetica Neue"/>
          <w:lang w:val="en-GB"/>
        </w:rPr>
        <w:t>. It is also known as a </w:t>
      </w:r>
      <w:r>
        <w:rPr>
          <w:rFonts w:ascii="Helvetica Neue" w:hAnsi="Helvetica Neue" w:cs="Helvetica Neue"/>
          <w:b/>
          <w:bCs/>
          <w:lang w:val="en-GB"/>
        </w:rPr>
        <w:t>regular inner class</w:t>
      </w:r>
      <w:r>
        <w:rPr>
          <w:rFonts w:ascii="Helvetica Neue" w:hAnsi="Helvetica Neue" w:cs="Helvetica Neue"/>
          <w:lang w:val="en-GB"/>
        </w:rPr>
        <w:t>. It can be declared with access modifiers like public, default, private, and protected.</w:t>
      </w:r>
    </w:p>
    <w:p w14:paraId="1F8C3F7E" w14:textId="77777777" w:rsidR="00FF7D89" w:rsidRDefault="00FF7D89" w:rsidP="00FF7D89">
      <w:pPr>
        <w:autoSpaceDE w:val="0"/>
        <w:autoSpaceDN w:val="0"/>
        <w:adjustRightInd w:val="0"/>
        <w:rPr>
          <w:rFonts w:ascii="Helvetica Neue" w:hAnsi="Helvetica Neue" w:cs="Helvetica Neue"/>
          <w:lang w:val="en-GB"/>
        </w:rPr>
      </w:pPr>
    </w:p>
    <w:p w14:paraId="626C8E72" w14:textId="77777777" w:rsidR="00FF7D89" w:rsidRDefault="00FF7D89" w:rsidP="00FF7D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lastRenderedPageBreak/>
        <w:t>Java Anonymous inner class</w:t>
      </w:r>
    </w:p>
    <w:p w14:paraId="79A19296"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 xml:space="preserve">Java anonymous inner class is an inner class without a name and for which only a single object is created. An anonymous inner class can be useful when making an instance of an object with certain "extras" such as overloading methods of a class or interface, without having to </w:t>
      </w:r>
      <w:proofErr w:type="gramStart"/>
      <w:r>
        <w:rPr>
          <w:rFonts w:ascii="Helvetica Neue" w:hAnsi="Helvetica Neue" w:cs="Helvetica Neue"/>
          <w:lang w:val="en-GB"/>
        </w:rPr>
        <w:t>actually subclass</w:t>
      </w:r>
      <w:proofErr w:type="gramEnd"/>
      <w:r>
        <w:rPr>
          <w:rFonts w:ascii="Helvetica Neue" w:hAnsi="Helvetica Neue" w:cs="Helvetica Neue"/>
          <w:lang w:val="en-GB"/>
        </w:rPr>
        <w:t xml:space="preserve"> a class.</w:t>
      </w:r>
    </w:p>
    <w:p w14:paraId="46818944"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 xml:space="preserve">In simple words, a class that has no name is known as an anonymous inner class in Java. It should be used if you </w:t>
      </w:r>
      <w:proofErr w:type="gramStart"/>
      <w:r>
        <w:rPr>
          <w:rFonts w:ascii="Helvetica Neue" w:hAnsi="Helvetica Neue" w:cs="Helvetica Neue"/>
          <w:lang w:val="en-GB"/>
        </w:rPr>
        <w:t>have to</w:t>
      </w:r>
      <w:proofErr w:type="gramEnd"/>
      <w:r>
        <w:rPr>
          <w:rFonts w:ascii="Helvetica Neue" w:hAnsi="Helvetica Neue" w:cs="Helvetica Neue"/>
          <w:lang w:val="en-GB"/>
        </w:rPr>
        <w:t xml:space="preserve"> override a method of class or interface. Java Anonymous inner class can be created in two ways:</w:t>
      </w:r>
    </w:p>
    <w:p w14:paraId="727BCA72" w14:textId="77777777" w:rsidR="00FF7D89" w:rsidRDefault="00FF7D89" w:rsidP="00FF7D89">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Class (may be abstract or concrete).</w:t>
      </w:r>
    </w:p>
    <w:p w14:paraId="121261F7" w14:textId="77777777" w:rsidR="00FF7D89" w:rsidRDefault="00FF7D89" w:rsidP="00FF7D89">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Interface</w:t>
      </w:r>
    </w:p>
    <w:p w14:paraId="6644FF98" w14:textId="77777777" w:rsidR="00FF7D89" w:rsidRDefault="00FF7D89" w:rsidP="00FF7D89">
      <w:pPr>
        <w:autoSpaceDE w:val="0"/>
        <w:autoSpaceDN w:val="0"/>
        <w:adjustRightInd w:val="0"/>
        <w:rPr>
          <w:rFonts w:ascii="Helvetica Neue" w:hAnsi="Helvetica Neue" w:cs="Helvetica Neue"/>
          <w:lang w:val="en-GB"/>
        </w:rPr>
      </w:pPr>
    </w:p>
    <w:p w14:paraId="000E5346" w14:textId="77777777" w:rsidR="00FF7D89" w:rsidRDefault="00FF7D89" w:rsidP="00FF7D89">
      <w:pPr>
        <w:autoSpaceDE w:val="0"/>
        <w:autoSpaceDN w:val="0"/>
        <w:adjustRightInd w:val="0"/>
        <w:rPr>
          <w:rFonts w:ascii="Helvetica Neue" w:hAnsi="Helvetica Neue" w:cs="Helvetica Neue"/>
          <w:lang w:val="en-GB"/>
        </w:rPr>
      </w:pPr>
    </w:p>
    <w:p w14:paraId="409D4ADE" w14:textId="77777777" w:rsidR="00FF7D89" w:rsidRDefault="00FF7D89" w:rsidP="00FF7D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Local inner class</w:t>
      </w:r>
    </w:p>
    <w:p w14:paraId="6D4E0774"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14:paraId="6580EEB1" w14:textId="77777777" w:rsidR="00FF7D89" w:rsidRDefault="00FF7D89" w:rsidP="00FF7D89">
      <w:pPr>
        <w:autoSpaceDE w:val="0"/>
        <w:autoSpaceDN w:val="0"/>
        <w:adjustRightInd w:val="0"/>
        <w:rPr>
          <w:rFonts w:ascii="Helvetica Neue" w:hAnsi="Helvetica Neue" w:cs="Helvetica Neue"/>
          <w:lang w:val="en-GB"/>
        </w:rPr>
      </w:pPr>
    </w:p>
    <w:p w14:paraId="1E51D864" w14:textId="77777777" w:rsidR="00FF7D89" w:rsidRDefault="00FF7D89" w:rsidP="00FF7D89">
      <w:pPr>
        <w:autoSpaceDE w:val="0"/>
        <w:autoSpaceDN w:val="0"/>
        <w:adjustRightInd w:val="0"/>
        <w:rPr>
          <w:rFonts w:ascii="Helvetica Neue" w:hAnsi="Helvetica Neue" w:cs="Helvetica Neue"/>
          <w:lang w:val="en-GB"/>
        </w:rPr>
      </w:pPr>
      <w:r>
        <w:rPr>
          <w:rFonts w:ascii="Helvetica Neue" w:hAnsi="Helvetica Neue" w:cs="Helvetica Neue"/>
          <w:lang w:val="en-GB"/>
        </w:rPr>
        <w:t>Java static nested class</w:t>
      </w:r>
    </w:p>
    <w:p w14:paraId="44E730DF"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 static class is a class that is created inside a class, is called a static nested class in Java. It cannot access non-static data members and methods. It can be accessed by outer class name.</w:t>
      </w:r>
    </w:p>
    <w:p w14:paraId="744AABDB" w14:textId="77777777" w:rsidR="00FF7D89" w:rsidRDefault="00FF7D89" w:rsidP="00FF7D89">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 can access static data members of the outer class, including private.</w:t>
      </w:r>
    </w:p>
    <w:p w14:paraId="6FAFF062" w14:textId="77777777" w:rsidR="00FF7D89" w:rsidRDefault="00FF7D89" w:rsidP="00FF7D89">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The static nested class cannot access non-static (instance) data members.</w:t>
      </w:r>
    </w:p>
    <w:p w14:paraId="4BA5DB4F" w14:textId="77777777" w:rsidR="00FF7D89" w:rsidRDefault="00FF7D89" w:rsidP="00FF7D89">
      <w:pPr>
        <w:numPr>
          <w:ilvl w:val="0"/>
          <w:numId w:val="4"/>
        </w:numPr>
        <w:autoSpaceDE w:val="0"/>
        <w:autoSpaceDN w:val="0"/>
        <w:adjustRightInd w:val="0"/>
        <w:ind w:left="0" w:firstLine="0"/>
        <w:rPr>
          <w:rFonts w:ascii="Helvetica Neue" w:hAnsi="Helvetica Neue" w:cs="Helvetica Neue"/>
          <w:lang w:val="en-GB"/>
        </w:rPr>
      </w:pPr>
    </w:p>
    <w:p w14:paraId="34DB3B58" w14:textId="77777777" w:rsidR="00FF7D89" w:rsidRDefault="00FF7D89" w:rsidP="00FF7D89">
      <w:pPr>
        <w:autoSpaceDE w:val="0"/>
        <w:autoSpaceDN w:val="0"/>
        <w:adjustRightInd w:val="0"/>
        <w:rPr>
          <w:rFonts w:ascii="Helvetica Neue" w:hAnsi="Helvetica Neue" w:cs="Helvetica Neue"/>
          <w:lang w:val="en-GB"/>
        </w:rPr>
      </w:pPr>
    </w:p>
    <w:p w14:paraId="59806A0C" w14:textId="77777777" w:rsidR="00FF7D89" w:rsidRDefault="00FF7D89" w:rsidP="00FF7D89">
      <w:pPr>
        <w:autoSpaceDE w:val="0"/>
        <w:autoSpaceDN w:val="0"/>
        <w:adjustRightInd w:val="0"/>
        <w:rPr>
          <w:rFonts w:ascii="Helvetica Neue" w:hAnsi="Helvetica Neue" w:cs="Helvetica Neue"/>
          <w:lang w:val="en-GB"/>
        </w:rPr>
      </w:pPr>
    </w:p>
    <w:p w14:paraId="2E71285A" w14:textId="77777777" w:rsidR="00FF7D89" w:rsidRDefault="00FF7D89" w:rsidP="00FF7D89">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Java Nested Interface</w:t>
      </w:r>
    </w:p>
    <w:p w14:paraId="4625BDF1"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30F497B3" w14:textId="77777777" w:rsidR="00FF7D89" w:rsidRDefault="00FF7D89" w:rsidP="00FF7D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Points to remember for nested interfaces</w:t>
      </w:r>
    </w:p>
    <w:p w14:paraId="326C7D01" w14:textId="77777777" w:rsidR="00FF7D89" w:rsidRDefault="00FF7D89" w:rsidP="00FF7D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given some points that should be remembered by the java programmer.</w:t>
      </w:r>
    </w:p>
    <w:p w14:paraId="07045414" w14:textId="77777777" w:rsidR="00FF7D89" w:rsidRDefault="00FF7D89" w:rsidP="00FF7D89">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The nested interface must be public if it is declared inside the interface, but it can have any access modifier if declared within the class.</w:t>
      </w:r>
    </w:p>
    <w:p w14:paraId="4C1A2608" w14:textId="77777777" w:rsidR="00FF7D89" w:rsidRDefault="00FF7D89" w:rsidP="00FF7D89">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Nested interfaces are declared static</w:t>
      </w:r>
    </w:p>
    <w:p w14:paraId="4AACD58E" w14:textId="77777777" w:rsidR="008315D1" w:rsidRDefault="00FF7D89"/>
    <w:sectPr w:rsidR="008315D1" w:rsidSect="007179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89"/>
    <w:rsid w:val="00C14181"/>
    <w:rsid w:val="00E726A0"/>
    <w:rsid w:val="00FF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4ED668"/>
  <w15:chartTrackingRefBased/>
  <w15:docId w15:val="{02A7310E-0C05-CC48-B3F4-9A662C1A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nested-class" TargetMode="External"/><Relationship Id="rId3" Type="http://schemas.openxmlformats.org/officeDocument/2006/relationships/settings" Target="settings.xml"/><Relationship Id="rId7" Type="http://schemas.openxmlformats.org/officeDocument/2006/relationships/hyperlink" Target="https://www.javatpoint.com/local-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nonymous-inner-class" TargetMode="External"/><Relationship Id="rId11" Type="http://schemas.openxmlformats.org/officeDocument/2006/relationships/theme" Target="theme/theme1.xml"/><Relationship Id="rId5" Type="http://schemas.openxmlformats.org/officeDocument/2006/relationships/hyperlink" Target="https://www.javatpoint.com/member-inner-c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neste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Sagar</dc:creator>
  <cp:keywords/>
  <dc:description/>
  <cp:lastModifiedBy>K, Sagar</cp:lastModifiedBy>
  <cp:revision>1</cp:revision>
  <dcterms:created xsi:type="dcterms:W3CDTF">2021-09-05T10:25:00Z</dcterms:created>
  <dcterms:modified xsi:type="dcterms:W3CDTF">2021-09-05T10:25:00Z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2021-09-05T10:25:18Z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cf13c7e3-9e9d-49cc-ba1b-dbfd08967210</vt:lpwstr>
  </property>
  <property fmtid="{D5CDD505-2E9C-101B-9397-08002B2CF9AE}" pid="8" name="MSIP_Label_b1851626-05c4-426e-b768-1c35733f6fea_ContentBits">
    <vt:lpwstr>0</vt:lpwstr>
  </property>
</Properties>
</file>