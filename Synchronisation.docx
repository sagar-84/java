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64B2" w14:textId="77777777" w:rsidR="00F063BB" w:rsidRDefault="00F063BB" w:rsidP="00F063BB">
      <w:pPr>
        <w:autoSpaceDE w:val="0"/>
        <w:autoSpaceDN w:val="0"/>
        <w:adjustRightInd w:val="0"/>
        <w:rPr>
          <w:rFonts w:ascii="Helvetica Neue" w:hAnsi="Helvetica Neue" w:cs="Helvetica Neue"/>
          <w:lang w:val="en-GB"/>
        </w:rPr>
      </w:pPr>
      <w:r>
        <w:rPr>
          <w:rFonts w:ascii="Helvetica Neue" w:hAnsi="Helvetica Neue" w:cs="Helvetica Neue"/>
          <w:lang w:val="en-GB"/>
        </w:rPr>
        <w:t>Synchronisation</w:t>
      </w:r>
    </w:p>
    <w:p w14:paraId="608DC5E5" w14:textId="77777777" w:rsidR="00F063BB" w:rsidRDefault="00F063BB" w:rsidP="00F063BB">
      <w:pPr>
        <w:autoSpaceDE w:val="0"/>
        <w:autoSpaceDN w:val="0"/>
        <w:adjustRightInd w:val="0"/>
        <w:rPr>
          <w:rFonts w:ascii="Helvetica Neue" w:hAnsi="Helvetica Neue" w:cs="Helvetica Neue"/>
          <w:lang w:val="en-GB"/>
        </w:rPr>
      </w:pPr>
    </w:p>
    <w:p w14:paraId="39EDDC1A" w14:textId="77777777" w:rsidR="00F063BB" w:rsidRDefault="00F063BB" w:rsidP="00F063BB">
      <w:pPr>
        <w:autoSpaceDE w:val="0"/>
        <w:autoSpaceDN w:val="0"/>
        <w:adjustRightInd w:val="0"/>
        <w:jc w:val="center"/>
        <w:rPr>
          <w:rFonts w:ascii="Helvetica Neue" w:hAnsi="Helvetica Neue" w:cs="Helvetica Neue"/>
          <w:b/>
          <w:bCs/>
          <w:sz w:val="34"/>
          <w:szCs w:val="34"/>
          <w:lang w:val="en-GB"/>
        </w:rPr>
      </w:pPr>
    </w:p>
    <w:p w14:paraId="75219939" w14:textId="77777777" w:rsidR="00F063BB" w:rsidRDefault="00F063BB" w:rsidP="00F063BB">
      <w:pPr>
        <w:autoSpaceDE w:val="0"/>
        <w:autoSpaceDN w:val="0"/>
        <w:adjustRightInd w:val="0"/>
        <w:rPr>
          <w:rFonts w:ascii="Helvetica Neue" w:hAnsi="Helvetica Neue" w:cs="Helvetica Neue"/>
          <w:lang w:val="en-GB"/>
        </w:rPr>
      </w:pPr>
    </w:p>
    <w:p w14:paraId="2500205C" w14:textId="77777777" w:rsidR="00F063BB" w:rsidRDefault="00F063BB" w:rsidP="00F063BB">
      <w:pPr>
        <w:autoSpaceDE w:val="0"/>
        <w:autoSpaceDN w:val="0"/>
        <w:adjustRightInd w:val="0"/>
        <w:rPr>
          <w:rFonts w:ascii="Helvetica Neue" w:hAnsi="Helvetica Neue" w:cs="Helvetica Neue"/>
          <w:lang w:val="en-GB"/>
        </w:rPr>
      </w:pPr>
      <w:r>
        <w:rPr>
          <w:rFonts w:ascii="Helvetica Neue" w:hAnsi="Helvetica Neue" w:cs="Helvetica Neue"/>
          <w:lang w:val="en-GB"/>
        </w:rPr>
        <w:t>Synchronization in Java is the capability to control the access of multiple threads to any shared resource.</w:t>
      </w:r>
    </w:p>
    <w:p w14:paraId="10E63E9E" w14:textId="77777777" w:rsidR="00F063BB" w:rsidRDefault="00F063BB" w:rsidP="00F063BB">
      <w:pPr>
        <w:autoSpaceDE w:val="0"/>
        <w:autoSpaceDN w:val="0"/>
        <w:adjustRightInd w:val="0"/>
        <w:rPr>
          <w:rFonts w:ascii="Helvetica Neue" w:hAnsi="Helvetica Neue" w:cs="Helvetica Neue"/>
          <w:lang w:val="en-GB"/>
        </w:rPr>
      </w:pPr>
      <w:r>
        <w:rPr>
          <w:rFonts w:ascii="Helvetica Neue" w:hAnsi="Helvetica Neue" w:cs="Helvetica Neue"/>
          <w:lang w:val="en-GB"/>
        </w:rPr>
        <w:t>Java Synchronization is better option where we want to allow only one thread to access the shared resource.</w:t>
      </w:r>
    </w:p>
    <w:p w14:paraId="6BFCFB07" w14:textId="77777777" w:rsidR="00F063BB" w:rsidRDefault="00F063BB" w:rsidP="00F063BB">
      <w:pPr>
        <w:autoSpaceDE w:val="0"/>
        <w:autoSpaceDN w:val="0"/>
        <w:adjustRightInd w:val="0"/>
        <w:rPr>
          <w:rFonts w:ascii="Helvetica Neue" w:hAnsi="Helvetica Neue" w:cs="Helvetica Neue"/>
          <w:lang w:val="en-GB"/>
        </w:rPr>
      </w:pPr>
    </w:p>
    <w:p w14:paraId="63372E42" w14:textId="77777777" w:rsidR="00F063BB" w:rsidRDefault="00F063BB" w:rsidP="00F063BB">
      <w:pPr>
        <w:autoSpaceDE w:val="0"/>
        <w:autoSpaceDN w:val="0"/>
        <w:adjustRightInd w:val="0"/>
        <w:spacing w:after="40"/>
        <w:rPr>
          <w:rFonts w:ascii="Helvetica Neue" w:hAnsi="Helvetica Neue" w:cs="Helvetica Neue"/>
          <w:b/>
          <w:bCs/>
          <w:sz w:val="28"/>
          <w:szCs w:val="28"/>
          <w:lang w:val="en-GB"/>
        </w:rPr>
      </w:pPr>
      <w:r>
        <w:rPr>
          <w:rFonts w:ascii="Helvetica Neue" w:hAnsi="Helvetica Neue" w:cs="Helvetica Neue"/>
          <w:b/>
          <w:bCs/>
          <w:sz w:val="28"/>
          <w:szCs w:val="28"/>
          <w:lang w:val="en-GB"/>
        </w:rPr>
        <w:t>Why use Synchronization?</w:t>
      </w:r>
    </w:p>
    <w:p w14:paraId="56F67769" w14:textId="77777777" w:rsidR="00F063BB" w:rsidRDefault="00F063BB" w:rsidP="00F063BB">
      <w:pPr>
        <w:autoSpaceDE w:val="0"/>
        <w:autoSpaceDN w:val="0"/>
        <w:adjustRightInd w:val="0"/>
        <w:rPr>
          <w:rFonts w:ascii="Helvetica Neue" w:hAnsi="Helvetica Neue" w:cs="Helvetica Neue"/>
          <w:lang w:val="en-GB"/>
        </w:rPr>
      </w:pPr>
      <w:r>
        <w:rPr>
          <w:rFonts w:ascii="Helvetica Neue" w:hAnsi="Helvetica Neue" w:cs="Helvetica Neue"/>
          <w:lang w:val="en-GB"/>
        </w:rPr>
        <w:t>The synchronization is mainly used to</w:t>
      </w:r>
    </w:p>
    <w:p w14:paraId="484FE464" w14:textId="77777777" w:rsidR="00F063BB" w:rsidRDefault="00F063BB" w:rsidP="00F063BB">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To prevent thread interference.</w:t>
      </w:r>
    </w:p>
    <w:p w14:paraId="3BF9A3B9" w14:textId="77777777" w:rsidR="00F063BB" w:rsidRDefault="00F063BB" w:rsidP="00F063BB">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To prevent consistency problem.</w:t>
      </w:r>
    </w:p>
    <w:p w14:paraId="730AD06A" w14:textId="77777777" w:rsidR="00F063BB" w:rsidRDefault="00F063BB" w:rsidP="00F063BB">
      <w:pPr>
        <w:autoSpaceDE w:val="0"/>
        <w:autoSpaceDN w:val="0"/>
        <w:adjustRightInd w:val="0"/>
        <w:spacing w:after="40"/>
        <w:rPr>
          <w:rFonts w:ascii="Helvetica Neue" w:hAnsi="Helvetica Neue" w:cs="Helvetica Neue"/>
          <w:b/>
          <w:bCs/>
          <w:sz w:val="28"/>
          <w:szCs w:val="28"/>
          <w:lang w:val="en-GB"/>
        </w:rPr>
      </w:pPr>
    </w:p>
    <w:p w14:paraId="00EA550B" w14:textId="77777777" w:rsidR="00F063BB" w:rsidRDefault="00F063BB" w:rsidP="00F063BB">
      <w:pPr>
        <w:autoSpaceDE w:val="0"/>
        <w:autoSpaceDN w:val="0"/>
        <w:adjustRightInd w:val="0"/>
        <w:spacing w:after="40"/>
        <w:rPr>
          <w:rFonts w:ascii="Helvetica Neue" w:hAnsi="Helvetica Neue" w:cs="Helvetica Neue"/>
          <w:b/>
          <w:bCs/>
          <w:sz w:val="28"/>
          <w:szCs w:val="28"/>
          <w:lang w:val="en-GB"/>
        </w:rPr>
      </w:pPr>
      <w:r>
        <w:rPr>
          <w:rFonts w:ascii="Helvetica Neue" w:hAnsi="Helvetica Neue" w:cs="Helvetica Neue"/>
          <w:b/>
          <w:bCs/>
          <w:sz w:val="28"/>
          <w:szCs w:val="28"/>
          <w:lang w:val="en-GB"/>
        </w:rPr>
        <w:t>There are two types of synchronization</w:t>
      </w:r>
    </w:p>
    <w:p w14:paraId="38CD3514" w14:textId="77777777" w:rsidR="00F063BB" w:rsidRDefault="00F063BB" w:rsidP="00F063BB">
      <w:pPr>
        <w:autoSpaceDE w:val="0"/>
        <w:autoSpaceDN w:val="0"/>
        <w:adjustRightInd w:val="0"/>
        <w:rPr>
          <w:rFonts w:ascii="Helvetica Neue" w:hAnsi="Helvetica Neue" w:cs="Helvetica Neue"/>
          <w:lang w:val="en-GB"/>
        </w:rPr>
      </w:pPr>
    </w:p>
    <w:p w14:paraId="337A0EF1" w14:textId="77777777" w:rsidR="00F063BB" w:rsidRDefault="00F063BB" w:rsidP="00F063BB">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Process Synchronization</w:t>
      </w:r>
    </w:p>
    <w:p w14:paraId="6C9C0E36" w14:textId="77777777" w:rsidR="00F063BB" w:rsidRDefault="00F063BB" w:rsidP="00F063BB">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Thread Synchronization</w:t>
      </w:r>
    </w:p>
    <w:p w14:paraId="39DA2594"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Here, we will discuss only thread synchronization.</w:t>
      </w:r>
    </w:p>
    <w:p w14:paraId="00E07144" w14:textId="77777777" w:rsidR="00F063BB" w:rsidRDefault="00F063BB" w:rsidP="00F063BB">
      <w:pPr>
        <w:autoSpaceDE w:val="0"/>
        <w:autoSpaceDN w:val="0"/>
        <w:adjustRightInd w:val="0"/>
        <w:jc w:val="both"/>
        <w:rPr>
          <w:rFonts w:ascii="Helvetica Neue" w:hAnsi="Helvetica Neue" w:cs="Helvetica Neue"/>
          <w:lang w:val="en-GB"/>
        </w:rPr>
      </w:pPr>
    </w:p>
    <w:p w14:paraId="3D65F0A8"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Thread Synchronization</w:t>
      </w:r>
    </w:p>
    <w:p w14:paraId="0ACE244B"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There are two types of thread synchronization mutual exclusive and inter-thread communication.</w:t>
      </w:r>
    </w:p>
    <w:p w14:paraId="21530639" w14:textId="77777777" w:rsidR="00F063BB" w:rsidRDefault="00F063BB" w:rsidP="00F063BB">
      <w:pPr>
        <w:numPr>
          <w:ilvl w:val="0"/>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Mutual Exclusive</w:t>
      </w:r>
    </w:p>
    <w:p w14:paraId="09227C4C" w14:textId="77777777" w:rsidR="00F063BB" w:rsidRDefault="00F063BB" w:rsidP="00F063BB">
      <w:pPr>
        <w:numPr>
          <w:ilvl w:val="1"/>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Synchronized method.</w:t>
      </w:r>
    </w:p>
    <w:p w14:paraId="0B071CF2" w14:textId="77777777" w:rsidR="00F063BB" w:rsidRDefault="00F063BB" w:rsidP="00F063BB">
      <w:pPr>
        <w:numPr>
          <w:ilvl w:val="1"/>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Synchronized block.</w:t>
      </w:r>
    </w:p>
    <w:p w14:paraId="2AEE1F45" w14:textId="77777777" w:rsidR="00F063BB" w:rsidRDefault="00F063BB" w:rsidP="00F063BB">
      <w:pPr>
        <w:numPr>
          <w:ilvl w:val="1"/>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Static synchronization.</w:t>
      </w:r>
    </w:p>
    <w:p w14:paraId="0C326C1E" w14:textId="77777777" w:rsidR="00F063BB" w:rsidRDefault="00F063BB" w:rsidP="00F063BB">
      <w:pPr>
        <w:numPr>
          <w:ilvl w:val="0"/>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Cooperation (Inter-thread communication in java)</w:t>
      </w:r>
    </w:p>
    <w:p w14:paraId="056A6A68" w14:textId="77777777" w:rsidR="00F063BB" w:rsidRDefault="00F063BB" w:rsidP="00F063BB">
      <w:pPr>
        <w:autoSpaceDE w:val="0"/>
        <w:autoSpaceDN w:val="0"/>
        <w:adjustRightInd w:val="0"/>
        <w:jc w:val="both"/>
        <w:rPr>
          <w:rFonts w:ascii="Helvetica Neue" w:hAnsi="Helvetica Neue" w:cs="Helvetica Neue"/>
          <w:lang w:val="en-GB"/>
        </w:rPr>
      </w:pPr>
    </w:p>
    <w:p w14:paraId="5E80D166" w14:textId="77777777" w:rsidR="00F063BB" w:rsidRDefault="00F063BB" w:rsidP="00F063BB">
      <w:pPr>
        <w:autoSpaceDE w:val="0"/>
        <w:autoSpaceDN w:val="0"/>
        <w:adjustRightInd w:val="0"/>
        <w:jc w:val="both"/>
        <w:rPr>
          <w:rFonts w:ascii="Helvetica Neue" w:hAnsi="Helvetica Neue" w:cs="Helvetica Neue"/>
          <w:lang w:val="en-GB"/>
        </w:rPr>
      </w:pPr>
    </w:p>
    <w:p w14:paraId="0EEE2A0C"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Mutual Exclusive</w:t>
      </w:r>
    </w:p>
    <w:p w14:paraId="61CFC8BA"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Mutual Exclusive helps keep threads from interfering with one another while sharing data. It can be achieved by using the following three ways:</w:t>
      </w:r>
    </w:p>
    <w:p w14:paraId="7B547483" w14:textId="77777777" w:rsidR="00F063BB" w:rsidRDefault="00F063BB" w:rsidP="00F063BB">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By Using Synchronized Method</w:t>
      </w:r>
    </w:p>
    <w:p w14:paraId="7206C9D6" w14:textId="77777777" w:rsidR="00F063BB" w:rsidRDefault="00F063BB" w:rsidP="00F063BB">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By Using Synchronized Block</w:t>
      </w:r>
    </w:p>
    <w:p w14:paraId="097A0783" w14:textId="77777777" w:rsidR="00F063BB" w:rsidRDefault="00F063BB" w:rsidP="00F063BB">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By Using Static Synchronization</w:t>
      </w:r>
    </w:p>
    <w:p w14:paraId="297EEE4E" w14:textId="77777777" w:rsidR="00F063BB" w:rsidRDefault="00F063BB" w:rsidP="00F063BB">
      <w:pPr>
        <w:numPr>
          <w:ilvl w:val="0"/>
          <w:numId w:val="4"/>
        </w:numPr>
        <w:autoSpaceDE w:val="0"/>
        <w:autoSpaceDN w:val="0"/>
        <w:adjustRightInd w:val="0"/>
        <w:ind w:left="0" w:firstLine="0"/>
        <w:rPr>
          <w:rFonts w:ascii="Helvetica Neue" w:hAnsi="Helvetica Neue" w:cs="Helvetica Neue"/>
          <w:lang w:val="en-GB"/>
        </w:rPr>
      </w:pPr>
    </w:p>
    <w:p w14:paraId="0588E548" w14:textId="77777777" w:rsidR="00F063BB" w:rsidRDefault="00F063BB" w:rsidP="00F063BB">
      <w:pPr>
        <w:autoSpaceDE w:val="0"/>
        <w:autoSpaceDN w:val="0"/>
        <w:adjustRightInd w:val="0"/>
        <w:rPr>
          <w:rFonts w:ascii="Helvetica Neue" w:hAnsi="Helvetica Neue" w:cs="Helvetica Neue"/>
          <w:lang w:val="en-GB"/>
        </w:rPr>
      </w:pPr>
    </w:p>
    <w:p w14:paraId="6FD09E72"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Concept of Lock in Java</w:t>
      </w:r>
    </w:p>
    <w:p w14:paraId="315B6A76"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 xml:space="preserve">Synchronization is built around an internal entity known as the lock or monitor. Every object has a lock associated with it. By convention, a thread that needs consistent </w:t>
      </w:r>
      <w:r>
        <w:rPr>
          <w:rFonts w:ascii="Helvetica Neue" w:hAnsi="Helvetica Neue" w:cs="Helvetica Neue"/>
          <w:lang w:val="en-GB"/>
        </w:rPr>
        <w:lastRenderedPageBreak/>
        <w:t>access to an object's fields has to acquire the object's lock before accessing them, and then release the lock when it's done with them.</w:t>
      </w:r>
    </w:p>
    <w:p w14:paraId="1B0FEBD7" w14:textId="77777777" w:rsidR="00F063BB" w:rsidRDefault="00F063BB" w:rsidP="00F063BB">
      <w:pPr>
        <w:autoSpaceDE w:val="0"/>
        <w:autoSpaceDN w:val="0"/>
        <w:adjustRightInd w:val="0"/>
        <w:rPr>
          <w:rFonts w:ascii="Helvetica Neue" w:hAnsi="Helvetica Neue" w:cs="Helvetica Neue"/>
          <w:lang w:val="en-GB"/>
        </w:rPr>
      </w:pPr>
    </w:p>
    <w:p w14:paraId="4CD748B5" w14:textId="77777777" w:rsidR="00F063BB" w:rsidRDefault="00F063BB" w:rsidP="00F063BB">
      <w:pPr>
        <w:autoSpaceDE w:val="0"/>
        <w:autoSpaceDN w:val="0"/>
        <w:adjustRightInd w:val="0"/>
        <w:rPr>
          <w:rFonts w:ascii="Helvetica Neue" w:hAnsi="Helvetica Neue" w:cs="Helvetica Neue"/>
          <w:lang w:val="en-GB"/>
        </w:rPr>
      </w:pPr>
    </w:p>
    <w:p w14:paraId="7A0D2B08"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Java Synchronized Method</w:t>
      </w:r>
    </w:p>
    <w:p w14:paraId="6638C598"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If you declare any method as synchronized, it is known as synchronized method.</w:t>
      </w:r>
    </w:p>
    <w:p w14:paraId="2B014371"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Synchronized method is used to lock an object for any shared resource.</w:t>
      </w:r>
    </w:p>
    <w:p w14:paraId="6A851D1D"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When a thread invokes a synchronized method, it automatically acquires the lock for that object and releases it when the thread completes its task.</w:t>
      </w:r>
    </w:p>
    <w:p w14:paraId="0FBAE44A" w14:textId="77777777" w:rsidR="00F063BB" w:rsidRDefault="00F063BB" w:rsidP="00F063BB">
      <w:pPr>
        <w:autoSpaceDE w:val="0"/>
        <w:autoSpaceDN w:val="0"/>
        <w:adjustRightInd w:val="0"/>
        <w:rPr>
          <w:rFonts w:ascii="Helvetica Neue" w:hAnsi="Helvetica Neue" w:cs="Helvetica Neue"/>
          <w:lang w:val="en-GB"/>
        </w:rPr>
      </w:pPr>
    </w:p>
    <w:p w14:paraId="0FD49CF0" w14:textId="77777777" w:rsidR="00F063BB" w:rsidRDefault="00F063BB" w:rsidP="00F063BB">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Synchronized Block in Java</w:t>
      </w:r>
    </w:p>
    <w:p w14:paraId="6A95638C"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Synchronized block can be used to perform synchronization on any specific resource of the method.</w:t>
      </w:r>
    </w:p>
    <w:p w14:paraId="0018F331"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Suppose we have 50 lines of code in our method, but we want to synchronize only 5 lines, in such cases, we can use synchronized block.</w:t>
      </w:r>
    </w:p>
    <w:p w14:paraId="58363F8B"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If we put all the codes of the method in the synchronized block, it will work same as the synchronized method.</w:t>
      </w:r>
    </w:p>
    <w:p w14:paraId="34309FCC"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Points to Remember</w:t>
      </w:r>
    </w:p>
    <w:p w14:paraId="486F3697" w14:textId="77777777" w:rsidR="00F063BB" w:rsidRDefault="00F063BB" w:rsidP="00F063BB">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Synchronized block is used to lock an object for any shared resource.</w:t>
      </w:r>
    </w:p>
    <w:p w14:paraId="6D8E24C1" w14:textId="77777777" w:rsidR="00F063BB" w:rsidRDefault="00F063BB" w:rsidP="00F063BB">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Scope of synchronized block is smaller than the method.</w:t>
      </w:r>
    </w:p>
    <w:p w14:paraId="01250185" w14:textId="77777777" w:rsidR="00F063BB" w:rsidRDefault="00F063BB" w:rsidP="00F063BB">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A Java synchronized block doesn't allow more than one JVM, to provide access control to a shared resource.</w:t>
      </w:r>
    </w:p>
    <w:p w14:paraId="03B7F31B" w14:textId="77777777" w:rsidR="00F063BB" w:rsidRDefault="00F063BB" w:rsidP="00F063BB">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The system performance may degrade because of the slower working of synchronized keyword.</w:t>
      </w:r>
    </w:p>
    <w:p w14:paraId="42F61798" w14:textId="77777777" w:rsidR="00F063BB" w:rsidRDefault="00F063BB" w:rsidP="00F063BB">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Java synchronized block is more efficient than Java synchronized method.</w:t>
      </w:r>
    </w:p>
    <w:p w14:paraId="75F3FDD0" w14:textId="77777777" w:rsidR="00F063BB" w:rsidRDefault="00F063BB" w:rsidP="00F063BB">
      <w:pPr>
        <w:autoSpaceDE w:val="0"/>
        <w:autoSpaceDN w:val="0"/>
        <w:adjustRightInd w:val="0"/>
        <w:rPr>
          <w:rFonts w:ascii="Helvetica Neue" w:hAnsi="Helvetica Neue" w:cs="Helvetica Neue"/>
          <w:lang w:val="en-GB"/>
        </w:rPr>
      </w:pPr>
    </w:p>
    <w:p w14:paraId="2C5CFC1D" w14:textId="77777777" w:rsidR="00F063BB" w:rsidRDefault="00F063BB" w:rsidP="00F063BB">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Static Synchronization</w:t>
      </w:r>
    </w:p>
    <w:p w14:paraId="0640BF94"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If you make any static method as synchronized, the lock will be on the class not on object.</w:t>
      </w:r>
    </w:p>
    <w:p w14:paraId="7D023879" w14:textId="0D456A73" w:rsidR="00F063BB" w:rsidRDefault="00F063BB" w:rsidP="00F063BB">
      <w:pPr>
        <w:autoSpaceDE w:val="0"/>
        <w:autoSpaceDN w:val="0"/>
        <w:adjustRightInd w:val="0"/>
        <w:rPr>
          <w:rFonts w:ascii="Helvetica Neue" w:hAnsi="Helvetica Neue" w:cs="Helvetica Neue"/>
          <w:lang w:val="en-GB"/>
        </w:rPr>
      </w:pPr>
      <w:r>
        <w:rPr>
          <w:rFonts w:ascii="Helvetica Neue" w:hAnsi="Helvetica Neue" w:cs="Helvetica Neue"/>
          <w:noProof/>
          <w:lang w:val="en-GB"/>
        </w:rPr>
        <w:drawing>
          <wp:inline distT="0" distB="0" distL="0" distR="0" wp14:anchorId="0A55B7A1" wp14:editId="3951AC22">
            <wp:extent cx="2449830" cy="213360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9830" cy="2133600"/>
                    </a:xfrm>
                    <a:prstGeom prst="rect">
                      <a:avLst/>
                    </a:prstGeom>
                    <a:noFill/>
                    <a:ln>
                      <a:noFill/>
                    </a:ln>
                  </pic:spPr>
                </pic:pic>
              </a:graphicData>
            </a:graphic>
          </wp:inline>
        </w:drawing>
      </w:r>
    </w:p>
    <w:p w14:paraId="593D8480"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Problem without static synchronization</w:t>
      </w:r>
    </w:p>
    <w:p w14:paraId="2810F6CC"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lastRenderedPageBreak/>
        <w:t>Suppose there are two objects of a shared class (e.g. Table) named object1 and object2. In case of synchronized method and synchronized block there cannot be interference between t1 and t2 or t3 and t4 because t1 and t2 both refers to a common object that have a single lock. But there can be interference between t1 and t3 or t2 and t4 because t1 acquires another lock and t3 acquires another lock. We don't want interference between t1 and t3 or t2 and t4. Static synchronization solves this problem.</w:t>
      </w:r>
    </w:p>
    <w:p w14:paraId="2DD8B0D9" w14:textId="77777777" w:rsidR="00F063BB" w:rsidRDefault="00F063BB" w:rsidP="00F063BB">
      <w:pPr>
        <w:autoSpaceDE w:val="0"/>
        <w:autoSpaceDN w:val="0"/>
        <w:adjustRightInd w:val="0"/>
        <w:rPr>
          <w:rFonts w:ascii="Helvetica Neue" w:hAnsi="Helvetica Neue" w:cs="Helvetica Neue"/>
          <w:lang w:val="en-GB"/>
        </w:rPr>
      </w:pPr>
    </w:p>
    <w:p w14:paraId="6D054C45" w14:textId="77777777" w:rsidR="00F063BB" w:rsidRDefault="00F063BB" w:rsidP="00F063BB">
      <w:pPr>
        <w:autoSpaceDE w:val="0"/>
        <w:autoSpaceDN w:val="0"/>
        <w:adjustRightInd w:val="0"/>
        <w:rPr>
          <w:rFonts w:ascii="Helvetica Neue" w:hAnsi="Helvetica Neue" w:cs="Helvetica Neue"/>
          <w:lang w:val="en-GB"/>
        </w:rPr>
      </w:pPr>
    </w:p>
    <w:p w14:paraId="7F4BF24B"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Deadlock in Java</w:t>
      </w:r>
    </w:p>
    <w:p w14:paraId="1F9B1192"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1AFDDE4A" w14:textId="77777777" w:rsidR="00F063BB" w:rsidRDefault="00F063BB" w:rsidP="00F063BB">
      <w:pPr>
        <w:autoSpaceDE w:val="0"/>
        <w:autoSpaceDN w:val="0"/>
        <w:adjustRightInd w:val="0"/>
        <w:rPr>
          <w:rFonts w:ascii="Helvetica Neue" w:hAnsi="Helvetica Neue" w:cs="Helvetica Neue"/>
          <w:lang w:val="en-GB"/>
        </w:rPr>
      </w:pPr>
    </w:p>
    <w:p w14:paraId="184584F7" w14:textId="77777777" w:rsidR="00F063BB" w:rsidRDefault="00F063BB" w:rsidP="00F063BB">
      <w:pPr>
        <w:autoSpaceDE w:val="0"/>
        <w:autoSpaceDN w:val="0"/>
        <w:adjustRightInd w:val="0"/>
        <w:rPr>
          <w:rFonts w:ascii="Helvetica Neue" w:hAnsi="Helvetica Neue" w:cs="Helvetica Neue"/>
          <w:lang w:val="en-GB"/>
        </w:rPr>
      </w:pPr>
    </w:p>
    <w:p w14:paraId="3E0AC788" w14:textId="77777777" w:rsidR="00F063BB" w:rsidRDefault="00F063BB" w:rsidP="00F063BB">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Inter-thread Communication in Java</w:t>
      </w:r>
    </w:p>
    <w:p w14:paraId="3E95710A"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Inter-thread communication</w:t>
      </w:r>
      <w:r>
        <w:rPr>
          <w:rFonts w:ascii="Helvetica Neue" w:hAnsi="Helvetica Neue" w:cs="Helvetica Neue"/>
          <w:lang w:val="en-GB"/>
        </w:rPr>
        <w:t> or </w:t>
      </w:r>
      <w:r>
        <w:rPr>
          <w:rFonts w:ascii="Helvetica Neue" w:hAnsi="Helvetica Neue" w:cs="Helvetica Neue"/>
          <w:b/>
          <w:bCs/>
          <w:lang w:val="en-GB"/>
        </w:rPr>
        <w:t>Co-operation</w:t>
      </w:r>
      <w:r>
        <w:rPr>
          <w:rFonts w:ascii="Helvetica Neue" w:hAnsi="Helvetica Neue" w:cs="Helvetica Neue"/>
          <w:lang w:val="en-GB"/>
        </w:rPr>
        <w:t> is all about allowing synchronized threads to communicate with each other.</w:t>
      </w:r>
    </w:p>
    <w:p w14:paraId="061E7529"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Cooperation (Inter-thread communication) is a mechanism in which a thread is paused running in its critical section and another thread is allowed to enter (or lock) in the same critical section to be executed.It is implemented by following methods of </w:t>
      </w:r>
      <w:r>
        <w:rPr>
          <w:rFonts w:ascii="Helvetica Neue" w:hAnsi="Helvetica Neue" w:cs="Helvetica Neue"/>
          <w:b/>
          <w:bCs/>
          <w:lang w:val="en-GB"/>
        </w:rPr>
        <w:t>Object class</w:t>
      </w:r>
      <w:r>
        <w:rPr>
          <w:rFonts w:ascii="Helvetica Neue" w:hAnsi="Helvetica Neue" w:cs="Helvetica Neue"/>
          <w:lang w:val="en-GB"/>
        </w:rPr>
        <w:t>:</w:t>
      </w:r>
    </w:p>
    <w:p w14:paraId="59816848" w14:textId="77777777" w:rsidR="00F063BB" w:rsidRDefault="00F063BB" w:rsidP="00F063BB">
      <w:pPr>
        <w:numPr>
          <w:ilvl w:val="0"/>
          <w:numId w:val="6"/>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wait()</w:t>
      </w:r>
    </w:p>
    <w:p w14:paraId="548A6972" w14:textId="77777777" w:rsidR="00F063BB" w:rsidRDefault="00F063BB" w:rsidP="00F063BB">
      <w:pPr>
        <w:numPr>
          <w:ilvl w:val="0"/>
          <w:numId w:val="6"/>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notify()</w:t>
      </w:r>
    </w:p>
    <w:p w14:paraId="5CFC2BB4" w14:textId="77777777" w:rsidR="00F063BB" w:rsidRDefault="00F063BB" w:rsidP="00F063BB">
      <w:pPr>
        <w:numPr>
          <w:ilvl w:val="0"/>
          <w:numId w:val="6"/>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notifyAll()</w:t>
      </w:r>
    </w:p>
    <w:p w14:paraId="51258ACE" w14:textId="77777777" w:rsidR="00F063BB" w:rsidRDefault="00F063BB" w:rsidP="00F063BB">
      <w:pPr>
        <w:autoSpaceDE w:val="0"/>
        <w:autoSpaceDN w:val="0"/>
        <w:adjustRightInd w:val="0"/>
        <w:jc w:val="both"/>
        <w:rPr>
          <w:rFonts w:ascii="Helvetica Neue" w:hAnsi="Helvetica Neue" w:cs="Helvetica Neue"/>
          <w:lang w:val="en-GB"/>
        </w:rPr>
      </w:pPr>
    </w:p>
    <w:p w14:paraId="284AE8B0"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1) wait() method</w:t>
      </w:r>
    </w:p>
    <w:p w14:paraId="5CCD7856"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The wait() method causes current thread to release the lock and wait until either another thread invokes the notify() method or the notifyAll() method for this object, or a specified amount of time has elapsed.</w:t>
      </w:r>
    </w:p>
    <w:p w14:paraId="518E5142"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The current thread must own this object's monitor, so it must be called from the synchronized method only otherwise it will throw exception.</w:t>
      </w:r>
    </w:p>
    <w:p w14:paraId="5BD03EE5" w14:textId="77777777" w:rsidR="00F063BB" w:rsidRDefault="00F063BB" w:rsidP="00F063BB">
      <w:pPr>
        <w:autoSpaceDE w:val="0"/>
        <w:autoSpaceDN w:val="0"/>
        <w:adjustRightInd w:val="0"/>
        <w:rPr>
          <w:rFonts w:ascii="Helvetica Neue" w:hAnsi="Helvetica Neue" w:cs="Helvetica Neue"/>
          <w:lang w:val="en-GB"/>
        </w:rPr>
      </w:pPr>
    </w:p>
    <w:p w14:paraId="5F09C2F0"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2) notify() method</w:t>
      </w:r>
    </w:p>
    <w:p w14:paraId="148852AC"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The notify() method wakes up a single thread that is waiting on this object's monitor. If any threads are waiting on this object, one of them is chosen to be awakened. The choice is arbitrary and occurs at the discretion of the implementation.</w:t>
      </w:r>
    </w:p>
    <w:p w14:paraId="4CD85006" w14:textId="77777777" w:rsidR="00F063BB" w:rsidRDefault="00F063BB" w:rsidP="00F063BB">
      <w:pPr>
        <w:autoSpaceDE w:val="0"/>
        <w:autoSpaceDN w:val="0"/>
        <w:adjustRightInd w:val="0"/>
        <w:rPr>
          <w:rFonts w:ascii="Helvetica Neue" w:hAnsi="Helvetica Neue" w:cs="Helvetica Neue"/>
          <w:lang w:val="en-GB"/>
        </w:rPr>
      </w:pPr>
    </w:p>
    <w:p w14:paraId="2182D138"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3) notifyAll() method</w:t>
      </w:r>
    </w:p>
    <w:p w14:paraId="32A11F6C"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Wakes up all threads that are waiting on this object's monitor.</w:t>
      </w:r>
    </w:p>
    <w:p w14:paraId="6A3F300C" w14:textId="77777777" w:rsidR="00F063BB" w:rsidRDefault="00F063BB" w:rsidP="00F063BB">
      <w:pPr>
        <w:autoSpaceDE w:val="0"/>
        <w:autoSpaceDN w:val="0"/>
        <w:adjustRightInd w:val="0"/>
        <w:rPr>
          <w:rFonts w:ascii="Helvetica Neue" w:hAnsi="Helvetica Neue" w:cs="Helvetica Neue"/>
          <w:lang w:val="en-GB"/>
        </w:rPr>
      </w:pP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063BB" w14:paraId="23046424"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2336F2" w14:textId="77777777" w:rsidR="00F063BB" w:rsidRDefault="00F063BB">
            <w:pPr>
              <w:autoSpaceDE w:val="0"/>
              <w:autoSpaceDN w:val="0"/>
              <w:adjustRightInd w:val="0"/>
              <w:rPr>
                <w:rFonts w:ascii="Helvetica" w:hAnsi="Helvetica" w:cs="Helvetica"/>
                <w:lang w:val="en-GB"/>
              </w:rPr>
            </w:pPr>
            <w:r>
              <w:rPr>
                <w:rFonts w:ascii="Helvetica Neue" w:hAnsi="Helvetica Neue" w:cs="Helvetica Neue"/>
                <w:b/>
                <w:bCs/>
                <w:lang w:val="en-GB"/>
              </w:rPr>
              <w:t>wait()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F9BB0" w14:textId="77777777" w:rsidR="00F063BB" w:rsidRDefault="00F063BB">
            <w:pPr>
              <w:autoSpaceDE w:val="0"/>
              <w:autoSpaceDN w:val="0"/>
              <w:adjustRightInd w:val="0"/>
              <w:rPr>
                <w:rFonts w:ascii="Helvetica" w:hAnsi="Helvetica" w:cs="Helvetica"/>
                <w:lang w:val="en-GB"/>
              </w:rPr>
            </w:pPr>
            <w:r>
              <w:rPr>
                <w:rFonts w:ascii="Helvetica Neue" w:hAnsi="Helvetica Neue" w:cs="Helvetica Neue"/>
                <w:b/>
                <w:bCs/>
                <w:lang w:val="en-GB"/>
              </w:rPr>
              <w:t>sleep()</w:t>
            </w:r>
          </w:p>
        </w:tc>
      </w:tr>
      <w:tr w:rsidR="00F063BB" w14:paraId="56D1A4B4"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826B34" w14:textId="77777777" w:rsidR="00F063BB" w:rsidRDefault="00F063BB">
            <w:pPr>
              <w:autoSpaceDE w:val="0"/>
              <w:autoSpaceDN w:val="0"/>
              <w:adjustRightInd w:val="0"/>
              <w:jc w:val="both"/>
              <w:rPr>
                <w:rFonts w:ascii="Helvetica" w:hAnsi="Helvetica" w:cs="Helvetica"/>
                <w:lang w:val="en-GB"/>
              </w:rPr>
            </w:pPr>
            <w:r>
              <w:rPr>
                <w:rFonts w:ascii="Helvetica Neue" w:hAnsi="Helvetica Neue" w:cs="Helvetica Neue"/>
                <w:lang w:val="en-GB"/>
              </w:rPr>
              <w:t>The wait() method releases the lock.</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57AE96" w14:textId="77777777" w:rsidR="00F063BB" w:rsidRDefault="00F063BB">
            <w:pPr>
              <w:autoSpaceDE w:val="0"/>
              <w:autoSpaceDN w:val="0"/>
              <w:adjustRightInd w:val="0"/>
              <w:jc w:val="both"/>
              <w:rPr>
                <w:rFonts w:ascii="Helvetica" w:hAnsi="Helvetica" w:cs="Helvetica"/>
                <w:lang w:val="en-GB"/>
              </w:rPr>
            </w:pPr>
            <w:r>
              <w:rPr>
                <w:rFonts w:ascii="Helvetica Neue" w:hAnsi="Helvetica Neue" w:cs="Helvetica Neue"/>
                <w:lang w:val="en-GB"/>
              </w:rPr>
              <w:t>The sleep() method doesn't release the lock.</w:t>
            </w:r>
          </w:p>
        </w:tc>
      </w:tr>
      <w:tr w:rsidR="00F063BB" w14:paraId="339B0887"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A8831A" w14:textId="77777777" w:rsidR="00F063BB" w:rsidRDefault="00F063BB">
            <w:pPr>
              <w:autoSpaceDE w:val="0"/>
              <w:autoSpaceDN w:val="0"/>
              <w:adjustRightInd w:val="0"/>
              <w:jc w:val="both"/>
              <w:rPr>
                <w:rFonts w:ascii="Helvetica" w:hAnsi="Helvetica" w:cs="Helvetica"/>
                <w:lang w:val="en-GB"/>
              </w:rPr>
            </w:pPr>
            <w:r>
              <w:rPr>
                <w:rFonts w:ascii="Helvetica Neue" w:hAnsi="Helvetica Neue" w:cs="Helvetica Neue"/>
                <w:lang w:val="en-GB"/>
              </w:rPr>
              <w:lastRenderedPageBreak/>
              <w:t>It is a method of Object class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BA63FF" w14:textId="77777777" w:rsidR="00F063BB" w:rsidRDefault="00F063BB">
            <w:pPr>
              <w:autoSpaceDE w:val="0"/>
              <w:autoSpaceDN w:val="0"/>
              <w:adjustRightInd w:val="0"/>
              <w:jc w:val="both"/>
              <w:rPr>
                <w:rFonts w:ascii="Helvetica" w:hAnsi="Helvetica" w:cs="Helvetica"/>
                <w:lang w:val="en-GB"/>
              </w:rPr>
            </w:pPr>
            <w:r>
              <w:rPr>
                <w:rFonts w:ascii="Helvetica Neue" w:hAnsi="Helvetica Neue" w:cs="Helvetica Neue"/>
                <w:lang w:val="en-GB"/>
              </w:rPr>
              <w:t>It is a method of Thread class</w:t>
            </w:r>
          </w:p>
        </w:tc>
      </w:tr>
      <w:tr w:rsidR="00F063BB" w14:paraId="05C613D3"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A2E32E" w14:textId="77777777" w:rsidR="00F063BB" w:rsidRDefault="00F063BB">
            <w:pPr>
              <w:autoSpaceDE w:val="0"/>
              <w:autoSpaceDN w:val="0"/>
              <w:adjustRightInd w:val="0"/>
              <w:jc w:val="both"/>
              <w:rPr>
                <w:rFonts w:ascii="Helvetica" w:hAnsi="Helvetica" w:cs="Helvetica"/>
                <w:lang w:val="en-GB"/>
              </w:rPr>
            </w:pPr>
            <w:r>
              <w:rPr>
                <w:rFonts w:ascii="Helvetica Neue" w:hAnsi="Helvetica Neue" w:cs="Helvetica Neue"/>
                <w:lang w:val="en-GB"/>
              </w:rPr>
              <w:t>It is the non-static method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F24822" w14:textId="77777777" w:rsidR="00F063BB" w:rsidRDefault="00F063BB">
            <w:pPr>
              <w:autoSpaceDE w:val="0"/>
              <w:autoSpaceDN w:val="0"/>
              <w:adjustRightInd w:val="0"/>
              <w:jc w:val="both"/>
              <w:rPr>
                <w:rFonts w:ascii="Helvetica" w:hAnsi="Helvetica" w:cs="Helvetica"/>
                <w:lang w:val="en-GB"/>
              </w:rPr>
            </w:pPr>
            <w:r>
              <w:rPr>
                <w:rFonts w:ascii="Helvetica Neue" w:hAnsi="Helvetica Neue" w:cs="Helvetica Neue"/>
                <w:lang w:val="en-GB"/>
              </w:rPr>
              <w:t>It is the static method</w:t>
            </w:r>
          </w:p>
        </w:tc>
      </w:tr>
      <w:tr w:rsidR="00F063BB" w14:paraId="018E6553"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F34678" w14:textId="77777777" w:rsidR="00F063BB" w:rsidRDefault="00F063BB">
            <w:pPr>
              <w:autoSpaceDE w:val="0"/>
              <w:autoSpaceDN w:val="0"/>
              <w:adjustRightInd w:val="0"/>
              <w:jc w:val="both"/>
              <w:rPr>
                <w:rFonts w:ascii="Helvetica" w:hAnsi="Helvetica" w:cs="Helvetica"/>
                <w:lang w:val="en-GB"/>
              </w:rPr>
            </w:pPr>
            <w:r>
              <w:rPr>
                <w:rFonts w:ascii="Helvetica Neue" w:hAnsi="Helvetica Neue" w:cs="Helvetica Neue"/>
                <w:lang w:val="en-GB"/>
              </w:rPr>
              <w:t>It should be notified by notify() or notifyAll() methods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E321A5" w14:textId="77777777" w:rsidR="00F063BB" w:rsidRDefault="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After the specified amount of time, sleep is completed.</w:t>
            </w:r>
          </w:p>
        </w:tc>
      </w:tr>
    </w:tbl>
    <w:p w14:paraId="4ED1E557" w14:textId="77777777" w:rsidR="00F063BB" w:rsidRDefault="00F063BB" w:rsidP="00F063BB">
      <w:pPr>
        <w:autoSpaceDE w:val="0"/>
        <w:autoSpaceDN w:val="0"/>
        <w:adjustRightInd w:val="0"/>
        <w:rPr>
          <w:rFonts w:ascii="Helvetica Neue" w:hAnsi="Helvetica Neue" w:cs="Helvetica Neue"/>
          <w:lang w:val="en-GB"/>
        </w:rPr>
      </w:pPr>
    </w:p>
    <w:p w14:paraId="65581051" w14:textId="77777777" w:rsidR="00F063BB" w:rsidRDefault="00F063BB" w:rsidP="00F063BB">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Interrupting a Thread:</w:t>
      </w:r>
    </w:p>
    <w:p w14:paraId="7E76D8BA"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lang w:val="en-GB"/>
        </w:rPr>
        <w:t>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interrupt the thread but sets the interrupt flag to true. Let's first see the methods provided by the Thread class for thread interruption.</w:t>
      </w:r>
    </w:p>
    <w:p w14:paraId="30654797" w14:textId="77777777" w:rsidR="00F063BB" w:rsidRDefault="00F063BB" w:rsidP="00F063BB">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The 3 methods provided by the Thread class for interrupting a thread</w:t>
      </w:r>
    </w:p>
    <w:p w14:paraId="3878349D" w14:textId="77777777" w:rsidR="00F063BB" w:rsidRDefault="00F063BB" w:rsidP="00F063BB">
      <w:pPr>
        <w:numPr>
          <w:ilvl w:val="0"/>
          <w:numId w:val="7"/>
        </w:numPr>
        <w:autoSpaceDE w:val="0"/>
        <w:autoSpaceDN w:val="0"/>
        <w:adjustRightInd w:val="0"/>
        <w:ind w:left="0" w:firstLine="0"/>
        <w:rPr>
          <w:rFonts w:ascii="Helvetica Neue" w:hAnsi="Helvetica Neue" w:cs="Helvetica Neue"/>
          <w:lang w:val="en-GB"/>
        </w:rPr>
      </w:pPr>
      <w:r>
        <w:rPr>
          <w:rFonts w:ascii="Helvetica Neue" w:hAnsi="Helvetica Neue" w:cs="Helvetica Neue"/>
          <w:b/>
          <w:bCs/>
          <w:lang w:val="en-GB"/>
        </w:rPr>
        <w:t>public void interrupt()</w:t>
      </w:r>
    </w:p>
    <w:p w14:paraId="76872CD2" w14:textId="77777777" w:rsidR="00F063BB" w:rsidRDefault="00F063BB" w:rsidP="00F063BB">
      <w:pPr>
        <w:numPr>
          <w:ilvl w:val="0"/>
          <w:numId w:val="7"/>
        </w:numPr>
        <w:autoSpaceDE w:val="0"/>
        <w:autoSpaceDN w:val="0"/>
        <w:adjustRightInd w:val="0"/>
        <w:ind w:left="0" w:firstLine="0"/>
        <w:rPr>
          <w:rFonts w:ascii="Helvetica Neue" w:hAnsi="Helvetica Neue" w:cs="Helvetica Neue"/>
          <w:lang w:val="en-GB"/>
        </w:rPr>
      </w:pPr>
      <w:r>
        <w:rPr>
          <w:rFonts w:ascii="Helvetica Neue" w:hAnsi="Helvetica Neue" w:cs="Helvetica Neue"/>
          <w:b/>
          <w:bCs/>
          <w:lang w:val="en-GB"/>
        </w:rPr>
        <w:t>public static boolean interrupted()</w:t>
      </w:r>
    </w:p>
    <w:p w14:paraId="3ACF6090" w14:textId="77777777" w:rsidR="00F063BB" w:rsidRDefault="00F063BB" w:rsidP="00F063BB">
      <w:pPr>
        <w:numPr>
          <w:ilvl w:val="0"/>
          <w:numId w:val="7"/>
        </w:numPr>
        <w:autoSpaceDE w:val="0"/>
        <w:autoSpaceDN w:val="0"/>
        <w:adjustRightInd w:val="0"/>
        <w:ind w:left="0" w:firstLine="0"/>
        <w:rPr>
          <w:rFonts w:ascii="Helvetica Neue" w:hAnsi="Helvetica Neue" w:cs="Helvetica Neue"/>
          <w:lang w:val="en-GB"/>
        </w:rPr>
      </w:pPr>
      <w:r>
        <w:rPr>
          <w:rFonts w:ascii="Helvetica Neue" w:hAnsi="Helvetica Neue" w:cs="Helvetica Neue"/>
          <w:b/>
          <w:bCs/>
          <w:lang w:val="en-GB"/>
        </w:rPr>
        <w:t>public boolean isInterrupted()</w:t>
      </w:r>
    </w:p>
    <w:p w14:paraId="40B839EC" w14:textId="77777777" w:rsidR="00F063BB" w:rsidRDefault="00F063BB" w:rsidP="00F063BB">
      <w:pPr>
        <w:autoSpaceDE w:val="0"/>
        <w:autoSpaceDN w:val="0"/>
        <w:adjustRightInd w:val="0"/>
        <w:rPr>
          <w:rFonts w:ascii="Helvetica Neue" w:hAnsi="Helvetica Neue" w:cs="Helvetica Neue"/>
          <w:lang w:val="en-GB"/>
        </w:rPr>
      </w:pPr>
    </w:p>
    <w:p w14:paraId="7692E2C1" w14:textId="77777777" w:rsidR="00F063BB" w:rsidRDefault="00F063BB" w:rsidP="00F063BB">
      <w:pPr>
        <w:autoSpaceDE w:val="0"/>
        <w:autoSpaceDN w:val="0"/>
        <w:adjustRightInd w:val="0"/>
        <w:rPr>
          <w:rFonts w:ascii="Helvetica Neue" w:hAnsi="Helvetica Neue" w:cs="Helvetica Neue"/>
          <w:lang w:val="en-GB"/>
        </w:rPr>
      </w:pPr>
    </w:p>
    <w:p w14:paraId="47420C63" w14:textId="370CEBAD" w:rsidR="008315D1" w:rsidRPr="00F063BB" w:rsidRDefault="00F063BB">
      <w:pPr>
        <w:rPr>
          <w:lang w:val="en-US"/>
        </w:rPr>
      </w:pPr>
    </w:p>
    <w:sectPr w:rsidR="008315D1" w:rsidRPr="00F063BB" w:rsidSect="007179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BB"/>
    <w:rsid w:val="00C14181"/>
    <w:rsid w:val="00E726A0"/>
    <w:rsid w:val="00F06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75D4D0"/>
  <w15:chartTrackingRefBased/>
  <w15:docId w15:val="{BAD3B29D-D3F1-4B4F-A679-564F3962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Sagar</dc:creator>
  <cp:keywords/>
  <dc:description/>
  <cp:lastModifiedBy>K, Sagar</cp:lastModifiedBy>
  <cp:revision>1</cp:revision>
  <dcterms:created xsi:type="dcterms:W3CDTF">2021-09-05T11:01:00Z</dcterms:created>
  <dcterms:modified xsi:type="dcterms:W3CDTF">2021-09-05T11:01:00Z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2021-09-05T11:01:44Z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bebfa593-5419-4ab3-b47f-2050bc92686b</vt:lpwstr>
  </property>
  <property fmtid="{D5CDD505-2E9C-101B-9397-08002B2CF9AE}" pid="8" name="MSIP_Label_b1851626-05c4-426e-b768-1c35733f6fea_ContentBits">
    <vt:lpwstr>0</vt:lpwstr>
  </property>
</Properties>
</file>